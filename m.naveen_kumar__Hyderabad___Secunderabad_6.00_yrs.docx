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rPr>
          <w:sz w:val="28"/>
        </w:rPr>
      </w:pPr>
      <w:r>
        <w:t xml:space="preserve">                                                                             </w:t>
      </w:r>
      <w:r>
        <w:rPr>
          <w:sz w:val="28"/>
        </w:rPr>
        <w:t xml:space="preserve">RESUME       </w:t>
      </w:r>
      <w:r>
        <w:rPr>
          <w:sz w:val="28"/>
          <w:lang w:eastAsia="en-US" w:bidi="hi-IN"/>
        </w:rPr>
        <w:drawing>
          <wp:inline distT="0" distB="0" distL="0" distR="0">
            <wp:extent cx="1000125" cy="9810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4" cstate="print"/>
                    <a:srcRect/>
                    <a:stretch>
                      <a:fillRect/>
                    </a:stretch>
                  </pic:blipFill>
                  <pic:spPr>
                    <a:xfrm>
                      <a:off x="0" y="0"/>
                      <a:ext cx="1000125" cy="981075"/>
                    </a:xfrm>
                    <a:prstGeom prst="rect">
                      <a:avLst/>
                    </a:prstGeom>
                    <a:solidFill>
                      <a:srgbClr val="FFFFFF"/>
                    </a:solidFill>
                    <a:ln w="9525">
                      <a:noFill/>
                      <a:miter lim="800000"/>
                      <a:headEnd/>
                      <a:tailEnd/>
                    </a:ln>
                  </pic:spPr>
                </pic:pic>
              </a:graphicData>
            </a:graphic>
          </wp:inline>
        </w:drawing>
      </w:r>
      <w:r>
        <w:rPr>
          <w:sz w:val="28"/>
        </w:rPr>
        <w:t xml:space="preserve"> </w:t>
      </w:r>
      <w:r>
        <w:rPr>
          <w:sz w:val="28"/>
        </w:rPr>
        <w:tab/>
      </w:r>
      <w:r>
        <w:rPr>
          <w:sz w:val="28"/>
          <w:lang w:eastAsia="en-US" w:bidi="hi-IN"/>
        </w:rPr>
        <w:drawing>
          <wp:inline distT="0" distB="0" distL="0" distR="0">
            <wp:extent cx="1257300" cy="1123950"/>
            <wp:effectExtent l="19050" t="0" r="0" b="0"/>
            <wp:docPr id="13" name="Picture 2" descr="C:\Users\naveen\Videos\red-hat-certified-engineer--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C:\Users\naveen\Videos\red-hat-certified-engineer--250x250.jpg"/>
                    <pic:cNvPicPr>
                      <a:picLocks noChangeAspect="1" noChangeArrowheads="1"/>
                    </pic:cNvPicPr>
                  </pic:nvPicPr>
                  <pic:blipFill>
                    <a:blip r:embed="rId5"/>
                    <a:srcRect/>
                    <a:stretch>
                      <a:fillRect/>
                    </a:stretch>
                  </pic:blipFill>
                  <pic:spPr>
                    <a:xfrm>
                      <a:off x="0" y="0"/>
                      <a:ext cx="1257300" cy="1123950"/>
                    </a:xfrm>
                    <a:prstGeom prst="rect">
                      <a:avLst/>
                    </a:prstGeom>
                    <a:noFill/>
                    <a:ln w="9525">
                      <a:noFill/>
                      <a:miter lim="800000"/>
                      <a:headEnd/>
                      <a:tailEnd/>
                    </a:ln>
                  </pic:spPr>
                </pic:pic>
              </a:graphicData>
            </a:graphic>
          </wp:inline>
        </w:drawing>
      </w:r>
    </w:p>
    <w:p>
      <w:pPr>
        <w:widowControl w:val="0"/>
        <w:rPr>
          <w:rFonts w:ascii="Verdana" w:hAnsi="Verdana" w:cs="Verdana"/>
        </w:rPr>
      </w:pPr>
      <w:r>
        <w:t xml:space="preserve">                                                                                                                                              </w:t>
      </w:r>
    </w:p>
    <w:p>
      <w:pPr>
        <w:widowControl w:val="0"/>
        <w:rPr>
          <w:rFonts w:ascii="Verdana" w:hAnsi="Verdana" w:cs="Verdana"/>
        </w:rPr>
      </w:pPr>
      <w:r>
        <w:rPr>
          <w:rFonts w:ascii="Verdana" w:hAnsi="Verdana" w:cs="Verdana"/>
        </w:rPr>
        <w:t xml:space="preserve">E-mail: </w:t>
      </w:r>
      <w:r>
        <w:rPr>
          <w:rFonts w:ascii="Calibri" w:hAnsi="Calibri" w:cs="Calibri"/>
          <w:i/>
          <w:sz w:val="24"/>
        </w:rPr>
        <w:t>naveen234muppala@gmail.com</w:t>
      </w:r>
      <w:r>
        <w:rPr>
          <w:rFonts w:ascii="Verdana" w:hAnsi="Verdana" w:cs="Verdana"/>
        </w:rPr>
        <w:t xml:space="preserve">                                                  </w:t>
      </w:r>
    </w:p>
    <w:p>
      <w:pPr>
        <w:widowControl w:val="0"/>
      </w:pPr>
      <w:r>
        <w:rPr>
          <w:rFonts w:ascii="Verdana" w:hAnsi="Verdana" w:cs="Verdana"/>
        </w:rPr>
        <w:t>M.NAVEEN KUMAR                                                       Cell #: 8686605074</w:t>
      </w:r>
    </w:p>
    <w:p>
      <w:pPr>
        <w:jc w:val="both"/>
        <w:rPr>
          <w:rFonts w:ascii="Verdana" w:hAnsi="Verdana" w:cs="Verdana"/>
          <w:u w:val="single"/>
        </w:rPr>
      </w:pPr>
      <w:r>
        <w:pict>
          <v:line id="_x0000_s1027" o:spid="_x0000_s1027" o:spt="20" style="position:absolute;left:0pt;margin-left:-0.1pt;margin-top:0.7pt;height:0pt;width:485.1pt;z-index:251660288;mso-width-relative:page;mso-height-relative:page;" stroked="t" coordsize="21600,21600">
            <v:path arrowok="t"/>
            <v:fill focussize="0,0"/>
            <v:stroke weight="3.00472440944882pt" color="#969696" color2="#696969" joinstyle="miter" endcap="square"/>
            <v:imagedata o:title=""/>
            <o:lock v:ext="edit"/>
          </v:line>
        </w:pict>
      </w:r>
    </w:p>
    <w:p>
      <w:pPr>
        <w:widowControl w:val="0"/>
        <w:rPr>
          <w:rFonts w:ascii="Verdana" w:hAnsi="Verdana" w:cs="Verdana"/>
        </w:rPr>
      </w:pPr>
      <w:r>
        <w:rPr>
          <w:b/>
        </w:rPr>
        <w:t xml:space="preserve">   </w:t>
      </w:r>
    </w:p>
    <w:p>
      <w:pPr>
        <w:widowControl w:val="0"/>
        <w:rPr>
          <w:rFonts w:ascii="Verdana" w:hAnsi="Verdana" w:cs="Verdana"/>
          <w:b/>
          <w:bCs w:val="0"/>
          <w:sz w:val="22"/>
          <w:szCs w:val="22"/>
        </w:rPr>
      </w:pPr>
      <w:r>
        <w:rPr>
          <w:b/>
          <w:bCs w:val="0"/>
          <w:sz w:val="22"/>
          <w:szCs w:val="22"/>
        </w:rPr>
        <w:t>PROFESSIONAL SUMMARY</w:t>
      </w:r>
      <w:r>
        <w:rPr>
          <w:rFonts w:ascii="Verdana" w:hAnsi="Verdana" w:cs="Verdana"/>
          <w:b/>
          <w:bCs w:val="0"/>
          <w:sz w:val="22"/>
          <w:szCs w:val="22"/>
        </w:rPr>
        <w:t>:</w:t>
      </w:r>
    </w:p>
    <w:p>
      <w:pPr>
        <w:ind w:firstLine="720"/>
        <w:rPr>
          <w:rFonts w:ascii="Verdana" w:hAnsi="Verdana" w:cs="Verdana"/>
        </w:rPr>
      </w:pPr>
    </w:p>
    <w:p>
      <w:pPr>
        <w:numPr>
          <w:ilvl w:val="0"/>
          <w:numId w:val="1"/>
        </w:numPr>
        <w:spacing w:line="360" w:lineRule="auto"/>
      </w:pPr>
      <w:r>
        <w:rPr>
          <w:rFonts w:hint="default" w:ascii="Verdana" w:hAnsi="Verdana" w:cs="Verdana"/>
          <w:sz w:val="21"/>
          <w:szCs w:val="22"/>
          <w:lang w:val="en-US"/>
        </w:rPr>
        <w:t>Total 6+ years of experience in Devops Engineer which include Linux Administration, Aws Cloud Administration and VMware Esx/Esxi Server</w:t>
      </w:r>
      <w:r>
        <w:rPr>
          <w:rFonts w:ascii="Verdana" w:hAnsi="Verdana" w:cs="Verdana"/>
        </w:rPr>
        <w:t>.</w:t>
      </w:r>
    </w:p>
    <w:p>
      <w:pPr>
        <w:numPr>
          <w:ilvl w:val="0"/>
          <w:numId w:val="1"/>
        </w:numPr>
        <w:spacing w:line="360" w:lineRule="auto"/>
        <w:rPr>
          <w:rFonts w:hint="default" w:ascii="Verdana" w:hAnsi="Verdana" w:cs="Verdana"/>
          <w:sz w:val="21"/>
          <w:szCs w:val="22"/>
          <w:lang w:val="en-US"/>
        </w:rPr>
      </w:pPr>
      <w:r>
        <w:rPr>
          <w:rFonts w:hint="default" w:ascii="Verdana" w:hAnsi="Verdana" w:cs="Verdana"/>
          <w:sz w:val="21"/>
          <w:szCs w:val="22"/>
          <w:lang w:val="en-US"/>
        </w:rPr>
        <w:t>Experience in Amazon Web Services which includes services: EC2, S3, EBS, VPC, ELB, Route 53, Cloudformation, Cloudwatch, SQS, SNS,Auto scaling, Security Groups,AWS certificate Manager,AWS ECS cluster.</w:t>
      </w:r>
    </w:p>
    <w:p>
      <w:pPr>
        <w:numPr>
          <w:ilvl w:val="0"/>
          <w:numId w:val="1"/>
        </w:numPr>
        <w:spacing w:line="360" w:lineRule="auto"/>
        <w:rPr>
          <w:rFonts w:hint="default" w:ascii="Verdana" w:hAnsi="Verdana" w:cs="Verdana"/>
          <w:sz w:val="21"/>
          <w:szCs w:val="22"/>
          <w:lang w:val="en-US"/>
        </w:rPr>
      </w:pPr>
      <w:r>
        <w:rPr>
          <w:rFonts w:hint="default" w:ascii="Verdana" w:hAnsi="Verdana" w:cs="Verdana"/>
          <w:sz w:val="21"/>
          <w:szCs w:val="22"/>
          <w:lang w:val="en-US"/>
        </w:rPr>
        <w:t>Involved in configuring and integrating the servers with different environments to automatically provision and orchestrate in machines using CM/ Provisioning tools like Ansible,Terraform.</w:t>
      </w:r>
    </w:p>
    <w:p>
      <w:pPr>
        <w:numPr>
          <w:ilvl w:val="0"/>
          <w:numId w:val="1"/>
        </w:numPr>
        <w:spacing w:line="360" w:lineRule="auto"/>
        <w:rPr>
          <w:rFonts w:ascii="Verdana" w:hAnsi="Verdana" w:cs="Verdana"/>
          <w:sz w:val="24"/>
          <w:u w:val="single"/>
        </w:rPr>
      </w:pPr>
      <w:r>
        <w:rPr>
          <w:rFonts w:hint="default" w:ascii="Verdana" w:hAnsi="Verdana" w:cs="Verdana"/>
          <w:sz w:val="21"/>
          <w:szCs w:val="22"/>
          <w:lang w:val="en-US"/>
        </w:rPr>
        <w:t>Implementation of Docker and Various Docker Orchestration tools such as docker-compose,docker hub and docker containers.</w:t>
      </w:r>
    </w:p>
    <w:p>
      <w:pPr>
        <w:numPr>
          <w:ilvl w:val="0"/>
          <w:numId w:val="1"/>
        </w:numPr>
        <w:spacing w:line="360" w:lineRule="auto"/>
        <w:rPr>
          <w:rFonts w:hint="default" w:ascii="Verdana" w:hAnsi="Verdana" w:cs="Verdana"/>
          <w:sz w:val="21"/>
          <w:szCs w:val="22"/>
          <w:lang w:val="en-US"/>
        </w:rPr>
      </w:pPr>
      <w:r>
        <w:rPr>
          <w:rFonts w:hint="default" w:ascii="Verdana" w:hAnsi="Verdana" w:cs="Verdana"/>
          <w:sz w:val="21"/>
          <w:szCs w:val="22"/>
          <w:lang w:val="en-US"/>
        </w:rPr>
        <w:t>Installed and Managed CI stack: Jenkins, Docker, Bitbucket,Artifactory, Maven, GIT, SonarQube,Nexus,Docker, JIRA and Confluence for end to end CICD setup.</w:t>
      </w:r>
    </w:p>
    <w:p>
      <w:pPr>
        <w:numPr>
          <w:ilvl w:val="0"/>
          <w:numId w:val="1"/>
        </w:numPr>
        <w:spacing w:line="360" w:lineRule="auto"/>
        <w:rPr>
          <w:rFonts w:hint="default" w:ascii="Verdana" w:hAnsi="Verdana" w:cs="Verdana"/>
          <w:sz w:val="21"/>
          <w:szCs w:val="22"/>
          <w:lang w:val="en-US"/>
        </w:rPr>
      </w:pPr>
      <w:r>
        <w:rPr>
          <w:rFonts w:hint="default" w:ascii="Verdana" w:hAnsi="Verdana" w:cs="Verdana"/>
          <w:sz w:val="21"/>
          <w:szCs w:val="22"/>
          <w:lang w:val="en-US"/>
        </w:rPr>
        <w:t>Primary duties include build and deployment of applications onto different environments like Dev, QA and Production.</w:t>
      </w:r>
    </w:p>
    <w:p>
      <w:pPr>
        <w:numPr>
          <w:ilvl w:val="0"/>
          <w:numId w:val="1"/>
        </w:numPr>
        <w:spacing w:line="360" w:lineRule="auto"/>
        <w:rPr>
          <w:rFonts w:hint="default" w:ascii="Verdana" w:hAnsi="Verdana" w:cs="Verdana"/>
          <w:sz w:val="21"/>
          <w:szCs w:val="22"/>
          <w:lang w:val="en-US"/>
        </w:rPr>
      </w:pPr>
      <w:r>
        <w:rPr>
          <w:rFonts w:hint="default" w:ascii="Verdana" w:hAnsi="Verdana"/>
          <w:sz w:val="21"/>
          <w:szCs w:val="22"/>
          <w:lang w:val="en-US"/>
        </w:rPr>
        <w:t>Hands-on with source controller tools like Git, Subversion (SVN).</w:t>
      </w:r>
    </w:p>
    <w:p>
      <w:pPr>
        <w:numPr>
          <w:ilvl w:val="0"/>
          <w:numId w:val="1"/>
        </w:numPr>
        <w:spacing w:line="360" w:lineRule="auto"/>
        <w:rPr>
          <w:rFonts w:cs="Calibri"/>
          <w:sz w:val="24"/>
          <w:szCs w:val="24"/>
        </w:rPr>
      </w:pPr>
      <w:r>
        <w:rPr>
          <w:rFonts w:hint="default" w:ascii="Verdana" w:hAnsi="Verdana"/>
          <w:sz w:val="21"/>
          <w:szCs w:val="22"/>
          <w:lang w:val="en-US"/>
        </w:rPr>
        <w:t>Experience with software build tools like Apache Maven and Apache Ant.</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Experience in using Artifactory and Nexus Repository Managers for Maven builds.</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Worked on web servers and application servers like Tomcat,JBOSS to deploy code.</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Working experience on installation and configuration of the monitoring tools like Nagios, NewRelic.ELK,APPDYNAMICS, and Splunk.</w:t>
      </w:r>
    </w:p>
    <w:p>
      <w:pPr>
        <w:numPr>
          <w:ilvl w:val="0"/>
          <w:numId w:val="1"/>
        </w:numPr>
        <w:spacing w:line="360" w:lineRule="auto"/>
        <w:rPr>
          <w:rFonts w:cs="Calibri"/>
          <w:sz w:val="24"/>
          <w:szCs w:val="24"/>
        </w:rPr>
      </w:pPr>
      <w:r>
        <w:rPr>
          <w:rFonts w:hint="default" w:ascii="Verdana" w:hAnsi="Verdana"/>
          <w:sz w:val="21"/>
          <w:szCs w:val="22"/>
          <w:lang w:val="en-US"/>
        </w:rPr>
        <w:t>Ability to troubleshoot issues generated while building, deploying and in production support</w:t>
      </w:r>
      <w:r>
        <w:rPr>
          <w:rFonts w:cs="Calibri"/>
          <w:sz w:val="24"/>
          <w:szCs w:val="24"/>
        </w:rPr>
        <w:t>.</w:t>
      </w:r>
      <w:r>
        <w:rPr>
          <w:rFonts w:hint="default" w:cs="Calibri"/>
          <w:sz w:val="24"/>
          <w:szCs w:val="24"/>
          <w:lang w:val="en-US"/>
        </w:rPr>
        <w:t xml:space="preserve"> </w:t>
      </w:r>
    </w:p>
    <w:p>
      <w:pPr>
        <w:numPr>
          <w:ilvl w:val="0"/>
          <w:numId w:val="1"/>
        </w:numPr>
        <w:spacing w:line="360" w:lineRule="auto"/>
        <w:rPr>
          <w:rFonts w:cs="Calibri"/>
          <w:sz w:val="24"/>
          <w:szCs w:val="24"/>
        </w:rPr>
      </w:pPr>
      <w:r>
        <w:rPr>
          <w:rFonts w:hint="default" w:cs="Calibri"/>
          <w:sz w:val="24"/>
          <w:szCs w:val="24"/>
          <w:lang w:val="en-US"/>
        </w:rPr>
        <w:t>E</w:t>
      </w:r>
      <w:r>
        <w:rPr>
          <w:rFonts w:hint="default" w:ascii="Verdana" w:hAnsi="Verdana"/>
          <w:sz w:val="21"/>
          <w:szCs w:val="22"/>
          <w:lang w:val="en-US"/>
        </w:rPr>
        <w:t>xperienced with the operating systems like Linux and Windows</w:t>
      </w:r>
    </w:p>
    <w:p>
      <w:pPr>
        <w:numPr>
          <w:ilvl w:val="0"/>
          <w:numId w:val="1"/>
        </w:numPr>
        <w:spacing w:line="360" w:lineRule="auto"/>
        <w:rPr>
          <w:rFonts w:hint="default" w:cs="Calibri"/>
          <w:sz w:val="24"/>
          <w:szCs w:val="24"/>
          <w:lang w:val="en-US"/>
        </w:rPr>
      </w:pPr>
      <w:r>
        <w:rPr>
          <w:rFonts w:hint="default" w:ascii="Verdana" w:hAnsi="Verdana"/>
          <w:sz w:val="21"/>
          <w:szCs w:val="22"/>
          <w:lang w:val="en-US"/>
        </w:rPr>
        <w:t>Configured the OpenVpn,Firewalls and Antivirus for security implementation.</w:t>
      </w:r>
    </w:p>
    <w:p>
      <w:pPr>
        <w:tabs>
          <w:tab w:val="left" w:pos="2267"/>
          <w:tab w:val="left" w:pos="3420"/>
        </w:tabs>
        <w:spacing w:line="360" w:lineRule="auto"/>
        <w:jc w:val="both"/>
        <w:rPr>
          <w:rFonts w:cs="Calibri"/>
          <w:sz w:val="24"/>
          <w:szCs w:val="24"/>
        </w:rPr>
      </w:pPr>
    </w:p>
    <w:p>
      <w:pPr>
        <w:tabs>
          <w:tab w:val="left" w:pos="2267"/>
          <w:tab w:val="left" w:pos="3420"/>
        </w:tabs>
        <w:spacing w:line="360" w:lineRule="auto"/>
        <w:ind w:firstLine="110" w:firstLineChars="50"/>
        <w:jc w:val="both"/>
        <w:rPr>
          <w:rFonts w:hint="default" w:cs="Calibri"/>
          <w:b/>
          <w:bCs/>
          <w:sz w:val="22"/>
          <w:szCs w:val="22"/>
          <w:lang w:val="en-US"/>
        </w:rPr>
      </w:pPr>
      <w:r>
        <w:rPr>
          <w:rFonts w:hint="default"/>
          <w:b/>
          <w:bCs/>
          <w:sz w:val="22"/>
          <w:szCs w:val="22"/>
        </w:rPr>
        <w:t>TECHNICAL SKILLS</w:t>
      </w:r>
      <w:r>
        <w:rPr>
          <w:rFonts w:hint="default"/>
          <w:b/>
          <w:bCs/>
          <w:sz w:val="22"/>
          <w:szCs w:val="22"/>
          <w:lang w:val="en-US"/>
        </w:rPr>
        <w:t>:</w:t>
      </w:r>
    </w:p>
    <w:tbl>
      <w:tblPr>
        <w:tblStyle w:val="83"/>
        <w:tblW w:w="89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67"/>
        <w:gridCol w:w="4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jc w:val="center"/>
        </w:trPr>
        <w:tc>
          <w:tcPr>
            <w:tcW w:w="3967" w:type="dxa"/>
            <w:vAlign w:val="top"/>
          </w:tcPr>
          <w:sdt>
            <w:sdtPr>
              <w:rPr>
                <w:rFonts w:hint="default"/>
                <w:lang w:val="en-US"/>
              </w:rPr>
              <w:tag w:val="goog_rdk_40"/>
              <w:id w:val="-482699753"/>
            </w:sdtPr>
            <w:sdtEndPr>
              <w:rPr>
                <w:rFonts w:hint="default"/>
                <w:lang w:val="en-US"/>
              </w:rPr>
            </w:sdtEndPr>
            <w:sdtContent>
              <w:p>
                <w:pPr>
                  <w:spacing w:after="0"/>
                  <w:ind w:left="0" w:right="187" w:hanging="2"/>
                </w:pPr>
                <w:r>
                  <w:rPr>
                    <w:rFonts w:hint="default" w:ascii="Cambria" w:hAnsi="Cambria" w:eastAsia="Cambria" w:cs="Cambria"/>
                    <w:b/>
                    <w:sz w:val="24"/>
                    <w:szCs w:val="24"/>
                    <w:lang w:val="en-US"/>
                  </w:rPr>
                  <w:t xml:space="preserve">Build </w:t>
                </w:r>
                <w:r>
                  <w:rPr>
                    <w:rFonts w:ascii="Cambria" w:hAnsi="Cambria" w:eastAsia="Cambria" w:cs="Cambria"/>
                    <w:b/>
                    <w:sz w:val="24"/>
                    <w:szCs w:val="24"/>
                  </w:rPr>
                  <w:t>Tools</w:t>
                </w:r>
                <w:r>
                  <w:rPr>
                    <w:rFonts w:hint="default" w:ascii="Cambria" w:hAnsi="Cambria" w:eastAsia="Cambria" w:cs="Cambria"/>
                    <w:b/>
                    <w:sz w:val="24"/>
                    <w:szCs w:val="24"/>
                    <w:lang w:val="en-US"/>
                  </w:rPr>
                  <w:t xml:space="preserve"> </w:t>
                </w:r>
              </w:p>
            </w:sdtContent>
          </w:sdt>
          <w:p>
            <w:pPr>
              <w:spacing w:after="0"/>
              <w:ind w:left="0" w:leftChars="0" w:right="187" w:rightChars="0" w:hanging="2" w:firstLineChars="0"/>
            </w:pPr>
          </w:p>
        </w:tc>
        <w:tc>
          <w:tcPr>
            <w:tcW w:w="4992" w:type="dxa"/>
            <w:vAlign w:val="top"/>
          </w:tcPr>
          <w:sdt>
            <w:sdtPr>
              <w:tag w:val="goog_rdk_41"/>
              <w:id w:val="1051262174"/>
            </w:sdtPr>
            <w:sdtContent>
              <w:p>
                <w:pPr>
                  <w:spacing w:after="0"/>
                  <w:ind w:left="0" w:right="187" w:hanging="2"/>
                </w:pPr>
                <w:r>
                  <w:rPr>
                    <w:rFonts w:ascii="Cambria" w:hAnsi="Cambria" w:eastAsia="Cambria" w:cs="Cambria"/>
                    <w:sz w:val="24"/>
                    <w:szCs w:val="24"/>
                  </w:rPr>
                  <w:t>Jenkins</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01" w:hRule="atLeast"/>
          <w:jc w:val="center"/>
        </w:trPr>
        <w:tc>
          <w:tcPr>
            <w:tcW w:w="3967" w:type="dxa"/>
            <w:vAlign w:val="top"/>
          </w:tcPr>
          <w:sdt>
            <w:sdtPr>
              <w:tag w:val="goog_rdk_42"/>
              <w:id w:val="1269584994"/>
            </w:sdtPr>
            <w:sdtContent>
              <w:p>
                <w:pPr>
                  <w:spacing w:after="0"/>
                  <w:ind w:left="0" w:right="187" w:hanging="2"/>
                </w:pPr>
                <w:r>
                  <w:rPr>
                    <w:rFonts w:ascii="Cambria" w:hAnsi="Cambria" w:eastAsia="Cambria" w:cs="Cambria"/>
                    <w:b/>
                    <w:sz w:val="24"/>
                    <w:szCs w:val="24"/>
                  </w:rPr>
                  <w:t xml:space="preserve">AWS </w:t>
                </w:r>
              </w:p>
            </w:sdtContent>
          </w:sdt>
          <w:p>
            <w:pPr>
              <w:spacing w:after="0"/>
              <w:ind w:left="0" w:leftChars="0" w:right="187" w:rightChars="0" w:hanging="2" w:firstLineChars="0"/>
            </w:pPr>
          </w:p>
        </w:tc>
        <w:tc>
          <w:tcPr>
            <w:tcW w:w="4992" w:type="dxa"/>
            <w:vAlign w:val="top"/>
          </w:tcPr>
          <w:sdt>
            <w:sdtPr>
              <w:tag w:val="goog_rdk_43"/>
              <w:id w:val="-1781948099"/>
            </w:sdtPr>
            <w:sdtContent>
              <w:p>
                <w:pPr>
                  <w:spacing w:after="0"/>
                  <w:ind w:left="0" w:right="187" w:hanging="2"/>
                </w:pPr>
                <w:r>
                  <w:rPr>
                    <w:rFonts w:ascii="Cambria" w:hAnsi="Cambria" w:eastAsia="Cambria" w:cs="Cambria"/>
                    <w:sz w:val="24"/>
                    <w:szCs w:val="24"/>
                  </w:rPr>
                  <w:t>Amazon S3,EC2,VPC,AWS API Gateway, AWS Cloud Watch, AWS Lambda function,Route53,AWS SNS,ECS, ECR,CloudTrail,</w:t>
                </w:r>
                <w:r>
                  <w:rPr>
                    <w:rFonts w:ascii="Cambria" w:hAnsi="Cambria" w:eastAsia="Cambria" w:cs="Cambria"/>
                    <w:sz w:val="24"/>
                    <w:szCs w:val="24"/>
                  </w:rPr>
                  <w:br w:type="textWrapping"/>
                </w:r>
                <w:r>
                  <w:rPr>
                    <w:rFonts w:hint="default" w:ascii="Cambria" w:hAnsi="Cambria" w:eastAsia="Cambria" w:cs="Cambria"/>
                    <w:sz w:val="24"/>
                    <w:szCs w:val="24"/>
                    <w:lang w:val="en-US"/>
                  </w:rPr>
                  <w:t>RDB</w:t>
                </w:r>
                <w:r>
                  <w:rPr>
                    <w:rFonts w:ascii="Cambria" w:hAnsi="Cambria" w:eastAsia="Cambria" w:cs="Cambria"/>
                    <w:sz w:val="24"/>
                    <w:szCs w:val="24"/>
                  </w:rPr>
                  <w:t xml:space="preserve">,AWS certificate Manager </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2" w:hRule="atLeast"/>
          <w:jc w:val="center"/>
        </w:trPr>
        <w:tc>
          <w:tcPr>
            <w:tcW w:w="3967" w:type="dxa"/>
            <w:vAlign w:val="top"/>
          </w:tcPr>
          <w:sdt>
            <w:sdtPr>
              <w:tag w:val="goog_rdk_44"/>
              <w:id w:val="75097393"/>
            </w:sdtPr>
            <w:sdtContent>
              <w:p>
                <w:pPr>
                  <w:spacing w:after="0"/>
                  <w:ind w:left="0" w:right="187" w:hanging="2"/>
                </w:pPr>
                <w:r>
                  <w:rPr>
                    <w:rFonts w:ascii="Cambria" w:hAnsi="Cambria" w:eastAsia="Cambria" w:cs="Cambria"/>
                    <w:b/>
                    <w:sz w:val="24"/>
                    <w:szCs w:val="24"/>
                  </w:rPr>
                  <w:t>Application Performance Monitoring Tool</w:t>
                </w:r>
              </w:p>
            </w:sdtContent>
          </w:sdt>
          <w:p>
            <w:pPr>
              <w:spacing w:after="0"/>
              <w:ind w:left="0" w:leftChars="0" w:right="187" w:rightChars="0" w:hanging="2" w:firstLineChars="0"/>
            </w:pPr>
          </w:p>
        </w:tc>
        <w:tc>
          <w:tcPr>
            <w:tcW w:w="4992" w:type="dxa"/>
            <w:vAlign w:val="top"/>
          </w:tcPr>
          <w:sdt>
            <w:sdtPr>
              <w:tag w:val="goog_rdk_45"/>
              <w:id w:val="-14158442"/>
            </w:sdtPr>
            <w:sdtContent>
              <w:p>
                <w:pPr>
                  <w:spacing w:after="0"/>
                  <w:ind w:left="0" w:right="187" w:hanging="2"/>
                </w:pPr>
                <w:r>
                  <w:rPr>
                    <w:rFonts w:ascii="Cambria" w:hAnsi="Cambria" w:eastAsia="Cambria" w:cs="Cambria"/>
                    <w:sz w:val="24"/>
                    <w:szCs w:val="24"/>
                  </w:rPr>
                  <w:t>Appdynamics , New relic</w:t>
                </w:r>
                <w:r>
                  <w:rPr>
                    <w:rFonts w:hint="default" w:ascii="Cambria" w:hAnsi="Cambria" w:eastAsia="Cambria" w:cs="Cambria"/>
                    <w:sz w:val="24"/>
                    <w:szCs w:val="24"/>
                    <w:lang w:val="en-US"/>
                  </w:rPr>
                  <w:t>,Solarwinds</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2" w:hRule="atLeast"/>
          <w:jc w:val="center"/>
        </w:trPr>
        <w:tc>
          <w:tcPr>
            <w:tcW w:w="3967" w:type="dxa"/>
            <w:vAlign w:val="top"/>
          </w:tcPr>
          <w:sdt>
            <w:sdtPr>
              <w:tag w:val="goog_rdk_46"/>
              <w:id w:val="-85387024"/>
            </w:sdtPr>
            <w:sdtContent>
              <w:p>
                <w:pPr>
                  <w:spacing w:after="0"/>
                  <w:ind w:left="0" w:hanging="2"/>
                </w:pPr>
                <w:r>
                  <w:rPr>
                    <w:rFonts w:ascii="Cambria" w:hAnsi="Cambria" w:eastAsia="Cambria" w:cs="Cambria"/>
                    <w:b/>
                    <w:sz w:val="24"/>
                    <w:szCs w:val="24"/>
                  </w:rPr>
                  <w:t>Searching, monitoring, and analyzing Tool</w:t>
                </w:r>
              </w:p>
            </w:sdtContent>
          </w:sdt>
          <w:p>
            <w:pPr>
              <w:spacing w:after="0"/>
              <w:ind w:left="0" w:leftChars="0" w:hanging="2" w:firstLineChars="0"/>
            </w:pPr>
          </w:p>
        </w:tc>
        <w:tc>
          <w:tcPr>
            <w:tcW w:w="4992" w:type="dxa"/>
            <w:vAlign w:val="top"/>
          </w:tcPr>
          <w:sdt>
            <w:sdtPr>
              <w:tag w:val="goog_rdk_47"/>
              <w:id w:val="-253826559"/>
            </w:sdtPr>
            <w:sdtContent>
              <w:p>
                <w:pPr>
                  <w:spacing w:after="0"/>
                  <w:ind w:left="0" w:right="187" w:hanging="2"/>
                </w:pPr>
                <w:r>
                  <w:rPr>
                    <w:rFonts w:ascii="Cambria" w:hAnsi="Cambria" w:eastAsia="Cambria" w:cs="Cambria"/>
                    <w:sz w:val="24"/>
                    <w:szCs w:val="24"/>
                  </w:rPr>
                  <w:t>Splunk</w:t>
                </w:r>
                <w:r>
                  <w:rPr>
                    <w:rFonts w:hint="default" w:ascii="Cambria" w:hAnsi="Cambria" w:eastAsia="Cambria" w:cs="Cambria"/>
                    <w:sz w:val="24"/>
                    <w:szCs w:val="24"/>
                    <w:lang w:val="en-US"/>
                  </w:rPr>
                  <w:t>,ELK</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jc w:val="center"/>
        </w:trPr>
        <w:tc>
          <w:tcPr>
            <w:tcW w:w="3967" w:type="dxa"/>
            <w:vAlign w:val="top"/>
          </w:tcPr>
          <w:sdt>
            <w:sdtPr>
              <w:tag w:val="goog_rdk_48"/>
              <w:id w:val="-1725673813"/>
            </w:sdtPr>
            <w:sdtContent>
              <w:p>
                <w:pPr>
                  <w:spacing w:after="0"/>
                  <w:ind w:left="0" w:hanging="2"/>
                </w:pPr>
                <w:r>
                  <w:rPr>
                    <w:rFonts w:ascii="Cambria" w:hAnsi="Cambria" w:eastAsia="Cambria" w:cs="Cambria"/>
                    <w:b/>
                    <w:sz w:val="24"/>
                    <w:szCs w:val="24"/>
                  </w:rPr>
                  <w:t>Scripting Languages</w:t>
                </w:r>
              </w:p>
            </w:sdtContent>
          </w:sdt>
          <w:p>
            <w:pPr>
              <w:spacing w:after="0"/>
              <w:ind w:left="0" w:leftChars="0" w:hanging="2" w:firstLineChars="0"/>
            </w:pPr>
          </w:p>
        </w:tc>
        <w:tc>
          <w:tcPr>
            <w:tcW w:w="4992" w:type="dxa"/>
            <w:vAlign w:val="top"/>
          </w:tcPr>
          <w:sdt>
            <w:sdtPr>
              <w:tag w:val="goog_rdk_49"/>
              <w:id w:val="1178922532"/>
            </w:sdtPr>
            <w:sdtContent>
              <w:p>
                <w:pPr>
                  <w:spacing w:after="0"/>
                  <w:ind w:left="0" w:right="187" w:hanging="2"/>
                </w:pPr>
                <w:r>
                  <w:rPr>
                    <w:rFonts w:ascii="Cambria" w:hAnsi="Cambria" w:eastAsia="Cambria" w:cs="Cambria"/>
                    <w:sz w:val="24"/>
                    <w:szCs w:val="24"/>
                  </w:rPr>
                  <w:t>Bash Shell script</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jc w:val="center"/>
        </w:trPr>
        <w:tc>
          <w:tcPr>
            <w:tcW w:w="3967" w:type="dxa"/>
            <w:vAlign w:val="top"/>
          </w:tcPr>
          <w:sdt>
            <w:sdtPr>
              <w:tag w:val="goog_rdk_50"/>
              <w:id w:val="1012262020"/>
            </w:sdtPr>
            <w:sdtContent>
              <w:p>
                <w:pPr>
                  <w:spacing w:after="0"/>
                  <w:ind w:left="0" w:hanging="2"/>
                </w:pPr>
                <w:r>
                  <w:rPr>
                    <w:rFonts w:ascii="Cambria" w:hAnsi="Cambria" w:eastAsia="Cambria" w:cs="Cambria"/>
                    <w:b/>
                    <w:sz w:val="24"/>
                    <w:szCs w:val="24"/>
                  </w:rPr>
                  <w:t>Build Automation Tool</w:t>
                </w:r>
              </w:p>
            </w:sdtContent>
          </w:sdt>
          <w:p>
            <w:pPr>
              <w:spacing w:after="0"/>
              <w:ind w:left="0" w:leftChars="0" w:hanging="2" w:firstLineChars="0"/>
            </w:pPr>
          </w:p>
        </w:tc>
        <w:tc>
          <w:tcPr>
            <w:tcW w:w="4992" w:type="dxa"/>
            <w:vAlign w:val="top"/>
          </w:tcPr>
          <w:sdt>
            <w:sdtPr>
              <w:tag w:val="goog_rdk_51"/>
              <w:id w:val="12195607"/>
            </w:sdtPr>
            <w:sdtContent>
              <w:p>
                <w:pPr>
                  <w:spacing w:after="0"/>
                  <w:ind w:left="0" w:right="187" w:hanging="2"/>
                </w:pPr>
                <w:r>
                  <w:rPr>
                    <w:rFonts w:ascii="Cambria" w:hAnsi="Cambria" w:eastAsia="Cambria" w:cs="Cambria"/>
                    <w:sz w:val="24"/>
                    <w:szCs w:val="24"/>
                  </w:rPr>
                  <w:t>Maven, Ant</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jc w:val="center"/>
        </w:trPr>
        <w:tc>
          <w:tcPr>
            <w:tcW w:w="3967" w:type="dxa"/>
            <w:vAlign w:val="top"/>
          </w:tcPr>
          <w:sdt>
            <w:sdtPr>
              <w:tag w:val="goog_rdk_52"/>
              <w:id w:val="200292377"/>
            </w:sdtPr>
            <w:sdtContent>
              <w:p>
                <w:pPr>
                  <w:spacing w:after="0"/>
                  <w:ind w:left="0" w:hanging="2"/>
                </w:pPr>
                <w:r>
                  <w:rPr>
                    <w:rFonts w:ascii="Cambria" w:hAnsi="Cambria" w:eastAsia="Cambria" w:cs="Cambria"/>
                    <w:b/>
                    <w:sz w:val="24"/>
                    <w:szCs w:val="24"/>
                  </w:rPr>
                  <w:t>Ticketing Tool</w:t>
                </w:r>
              </w:p>
            </w:sdtContent>
          </w:sdt>
          <w:p>
            <w:pPr>
              <w:spacing w:after="0"/>
              <w:ind w:left="0" w:leftChars="0" w:hanging="2" w:firstLineChars="0"/>
            </w:pPr>
          </w:p>
        </w:tc>
        <w:tc>
          <w:tcPr>
            <w:tcW w:w="4992" w:type="dxa"/>
            <w:vAlign w:val="top"/>
          </w:tcPr>
          <w:sdt>
            <w:sdtPr>
              <w:tag w:val="goog_rdk_53"/>
              <w:id w:val="1887599994"/>
            </w:sdtPr>
            <w:sdtContent>
              <w:p>
                <w:pPr>
                  <w:spacing w:after="0"/>
                  <w:ind w:left="0" w:right="187" w:hanging="2"/>
                </w:pPr>
                <w:r>
                  <w:rPr>
                    <w:rFonts w:ascii="Cambria" w:hAnsi="Cambria" w:eastAsia="Cambria" w:cs="Cambria"/>
                    <w:sz w:val="24"/>
                    <w:szCs w:val="24"/>
                  </w:rPr>
                  <w:t>SNOW,AIRS,JIRA</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jc w:val="center"/>
        </w:trPr>
        <w:tc>
          <w:tcPr>
            <w:tcW w:w="3967" w:type="dxa"/>
            <w:vAlign w:val="top"/>
          </w:tcPr>
          <w:sdt>
            <w:sdtPr>
              <w:tag w:val="goog_rdk_54"/>
              <w:id w:val="31700179"/>
            </w:sdtPr>
            <w:sdtContent>
              <w:p>
                <w:pPr>
                  <w:spacing w:after="0"/>
                  <w:ind w:left="0" w:hanging="2"/>
                </w:pPr>
                <w:r>
                  <w:rPr>
                    <w:rFonts w:ascii="Cambria" w:hAnsi="Cambria" w:eastAsia="Cambria" w:cs="Cambria"/>
                    <w:b/>
                    <w:sz w:val="24"/>
                    <w:szCs w:val="24"/>
                  </w:rPr>
                  <w:t>Environment Orchestration Tool</w:t>
                </w:r>
              </w:p>
            </w:sdtContent>
          </w:sdt>
          <w:p>
            <w:pPr>
              <w:spacing w:after="0"/>
              <w:ind w:left="0" w:leftChars="0" w:hanging="2" w:firstLineChars="0"/>
            </w:pPr>
          </w:p>
        </w:tc>
        <w:tc>
          <w:tcPr>
            <w:tcW w:w="4992" w:type="dxa"/>
            <w:vAlign w:val="top"/>
          </w:tcPr>
          <w:sdt>
            <w:sdtPr>
              <w:tag w:val="goog_rdk_55"/>
              <w:id w:val="1461301995"/>
            </w:sdtPr>
            <w:sdtContent>
              <w:p>
                <w:pPr>
                  <w:spacing w:after="0"/>
                  <w:ind w:left="0" w:right="187" w:hanging="2"/>
                </w:pPr>
                <w:r>
                  <w:rPr>
                    <w:rFonts w:ascii="Cambria" w:hAnsi="Cambria" w:eastAsia="Cambria" w:cs="Cambria"/>
                    <w:sz w:val="24"/>
                    <w:szCs w:val="24"/>
                  </w:rPr>
                  <w:t>Ansible</w:t>
                </w:r>
                <w:r>
                  <w:rPr>
                    <w:rFonts w:hint="default" w:ascii="Cambria" w:hAnsi="Cambria" w:eastAsia="Cambria" w:cs="Cambria"/>
                    <w:sz w:val="24"/>
                    <w:szCs w:val="24"/>
                    <w:lang w:val="en-US"/>
                  </w:rPr>
                  <w:t>Terraform</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jc w:val="center"/>
        </w:trPr>
        <w:tc>
          <w:tcPr>
            <w:tcW w:w="3967" w:type="dxa"/>
            <w:vAlign w:val="top"/>
          </w:tcPr>
          <w:sdt>
            <w:sdtPr>
              <w:tag w:val="goog_rdk_56"/>
              <w:id w:val="1179544125"/>
            </w:sdtPr>
            <w:sdtContent>
              <w:p>
                <w:pPr>
                  <w:spacing w:after="0"/>
                  <w:ind w:left="0" w:hanging="2"/>
                </w:pPr>
                <w:r>
                  <w:rPr>
                    <w:rFonts w:ascii="Cambria" w:hAnsi="Cambria" w:eastAsia="Cambria" w:cs="Cambria"/>
                    <w:b/>
                    <w:sz w:val="24"/>
                    <w:szCs w:val="24"/>
                  </w:rPr>
                  <w:t>Version control systems</w:t>
                </w:r>
              </w:p>
            </w:sdtContent>
          </w:sdt>
          <w:p>
            <w:pPr>
              <w:spacing w:after="0"/>
              <w:ind w:left="0" w:leftChars="0" w:hanging="2" w:firstLineChars="0"/>
            </w:pPr>
          </w:p>
        </w:tc>
        <w:tc>
          <w:tcPr>
            <w:tcW w:w="4992" w:type="dxa"/>
            <w:vAlign w:val="top"/>
          </w:tcPr>
          <w:sdt>
            <w:sdtPr>
              <w:tag w:val="goog_rdk_57"/>
              <w:id w:val="-253983459"/>
            </w:sdtPr>
            <w:sdtContent>
              <w:p>
                <w:pPr>
                  <w:spacing w:after="0"/>
                  <w:ind w:left="0" w:right="187" w:hanging="2"/>
                </w:pPr>
                <w:r>
                  <w:rPr>
                    <w:rFonts w:ascii="Cambria" w:hAnsi="Cambria" w:eastAsia="Cambria" w:cs="Cambria"/>
                    <w:sz w:val="24"/>
                    <w:szCs w:val="24"/>
                  </w:rPr>
                  <w:t>Subversion (SVN), GIT, Bit bucket</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jc w:val="center"/>
        </w:trPr>
        <w:tc>
          <w:tcPr>
            <w:tcW w:w="3967" w:type="dxa"/>
            <w:vAlign w:val="top"/>
          </w:tcPr>
          <w:sdt>
            <w:sdtPr>
              <w:tag w:val="goog_rdk_58"/>
              <w:id w:val="128751243"/>
            </w:sdtPr>
            <w:sdtContent>
              <w:p>
                <w:pPr>
                  <w:spacing w:after="0"/>
                  <w:ind w:left="0" w:hanging="2"/>
                </w:pPr>
                <w:r>
                  <w:rPr>
                    <w:rFonts w:ascii="Cambria" w:hAnsi="Cambria" w:eastAsia="Cambria" w:cs="Cambria"/>
                    <w:b/>
                    <w:sz w:val="24"/>
                    <w:szCs w:val="24"/>
                  </w:rPr>
                  <w:t>Messaging Servers</w:t>
                </w:r>
              </w:p>
            </w:sdtContent>
          </w:sdt>
          <w:p>
            <w:pPr>
              <w:spacing w:after="0"/>
              <w:ind w:left="0" w:leftChars="0" w:hanging="2" w:firstLineChars="0"/>
            </w:pPr>
          </w:p>
        </w:tc>
        <w:tc>
          <w:tcPr>
            <w:tcW w:w="4992" w:type="dxa"/>
            <w:vAlign w:val="top"/>
          </w:tcPr>
          <w:sdt>
            <w:sdtPr>
              <w:tag w:val="goog_rdk_59"/>
              <w:id w:val="-1471200429"/>
            </w:sdtPr>
            <w:sdtContent>
              <w:p>
                <w:pPr>
                  <w:spacing w:after="0"/>
                  <w:ind w:left="0" w:right="187" w:hanging="2"/>
                </w:pPr>
                <w:r>
                  <w:rPr>
                    <w:rFonts w:ascii="Cambria" w:hAnsi="Cambria" w:eastAsia="Cambria" w:cs="Cambria"/>
                    <w:sz w:val="24"/>
                    <w:szCs w:val="24"/>
                  </w:rPr>
                  <w:t>Apache Active MQ</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jc w:val="center"/>
        </w:trPr>
        <w:tc>
          <w:tcPr>
            <w:tcW w:w="3967" w:type="dxa"/>
            <w:vAlign w:val="top"/>
          </w:tcPr>
          <w:sdt>
            <w:sdtPr>
              <w:tag w:val="goog_rdk_60"/>
              <w:id w:val="599149521"/>
            </w:sdtPr>
            <w:sdtContent>
              <w:p>
                <w:pPr>
                  <w:spacing w:after="0"/>
                  <w:ind w:left="0" w:hanging="2"/>
                </w:pPr>
                <w:r>
                  <w:rPr>
                    <w:rFonts w:ascii="Cambria" w:hAnsi="Cambria" w:eastAsia="Cambria" w:cs="Cambria"/>
                    <w:b/>
                    <w:sz w:val="24"/>
                    <w:szCs w:val="24"/>
                  </w:rPr>
                  <w:t>Repository management systems</w:t>
                </w:r>
              </w:p>
            </w:sdtContent>
          </w:sdt>
          <w:p>
            <w:pPr>
              <w:spacing w:after="0"/>
              <w:ind w:left="0" w:leftChars="0" w:hanging="2" w:firstLineChars="0"/>
            </w:pPr>
          </w:p>
        </w:tc>
        <w:tc>
          <w:tcPr>
            <w:tcW w:w="4992" w:type="dxa"/>
            <w:vAlign w:val="top"/>
          </w:tcPr>
          <w:sdt>
            <w:sdtPr>
              <w:tag w:val="goog_rdk_61"/>
              <w:id w:val="-508521569"/>
            </w:sdtPr>
            <w:sdtContent>
              <w:p>
                <w:pPr>
                  <w:spacing w:after="0"/>
                  <w:ind w:left="0" w:right="187" w:hanging="2"/>
                </w:pPr>
                <w:r>
                  <w:rPr>
                    <w:rFonts w:ascii="Cambria" w:hAnsi="Cambria" w:eastAsia="Cambria" w:cs="Cambria"/>
                    <w:sz w:val="24"/>
                    <w:szCs w:val="24"/>
                  </w:rPr>
                  <w:t xml:space="preserve"> JFrog ArtifactoryWeb</w:t>
                </w:r>
                <w:r>
                  <w:rPr>
                    <w:rFonts w:hint="default" w:ascii="Cambria" w:hAnsi="Cambria" w:eastAsia="Cambria" w:cs="Cambria"/>
                    <w:sz w:val="24"/>
                    <w:szCs w:val="24"/>
                    <w:lang w:val="en-US"/>
                  </w:rPr>
                  <w:t>, Sonartype Nexus</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jc w:val="center"/>
        </w:trPr>
        <w:tc>
          <w:tcPr>
            <w:tcW w:w="3967" w:type="dxa"/>
            <w:vAlign w:val="top"/>
          </w:tcPr>
          <w:sdt>
            <w:sdtPr>
              <w:tag w:val="goog_rdk_62"/>
              <w:id w:val="-1820948741"/>
            </w:sdtPr>
            <w:sdtContent>
              <w:p>
                <w:pPr>
                  <w:spacing w:after="0"/>
                  <w:ind w:left="0" w:right="187" w:hanging="2"/>
                </w:pPr>
                <w:r>
                  <w:rPr>
                    <w:rFonts w:ascii="Cambria" w:hAnsi="Cambria" w:eastAsia="Cambria" w:cs="Cambria"/>
                    <w:b/>
                    <w:sz w:val="24"/>
                    <w:szCs w:val="24"/>
                  </w:rPr>
                  <w:t>Application Servers</w:t>
                </w:r>
              </w:p>
            </w:sdtContent>
          </w:sdt>
          <w:p>
            <w:pPr>
              <w:spacing w:after="0"/>
              <w:ind w:left="0" w:leftChars="0" w:right="187" w:rightChars="0" w:hanging="2" w:firstLineChars="0"/>
            </w:pPr>
          </w:p>
        </w:tc>
        <w:tc>
          <w:tcPr>
            <w:tcW w:w="4992" w:type="dxa"/>
            <w:vAlign w:val="top"/>
          </w:tcPr>
          <w:sdt>
            <w:sdtPr>
              <w:tag w:val="goog_rdk_63"/>
              <w:id w:val="-1205557058"/>
            </w:sdtPr>
            <w:sdtContent>
              <w:p>
                <w:pPr>
                  <w:spacing w:after="0"/>
                  <w:ind w:left="0" w:right="187" w:hanging="2"/>
                </w:pPr>
                <w:r>
                  <w:rPr>
                    <w:rFonts w:ascii="Cambria" w:hAnsi="Cambria" w:eastAsia="Cambria" w:cs="Cambria"/>
                    <w:sz w:val="24"/>
                    <w:szCs w:val="24"/>
                  </w:rPr>
                  <w:t>Apache Tomcat and JBOSS</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3967" w:type="dxa"/>
            <w:vAlign w:val="top"/>
          </w:tcPr>
          <w:sdt>
            <w:sdtPr>
              <w:tag w:val="goog_rdk_64"/>
              <w:id w:val="-473765240"/>
            </w:sdtPr>
            <w:sdtContent>
              <w:p>
                <w:pPr>
                  <w:spacing w:after="0"/>
                  <w:ind w:left="0" w:right="187" w:hanging="2"/>
                </w:pPr>
                <w:r>
                  <w:rPr>
                    <w:rFonts w:ascii="Cambria" w:hAnsi="Cambria" w:eastAsia="Cambria" w:cs="Cambria"/>
                    <w:b/>
                    <w:sz w:val="24"/>
                    <w:szCs w:val="24"/>
                  </w:rPr>
                  <w:t>Databases</w:t>
                </w:r>
              </w:p>
            </w:sdtContent>
          </w:sdt>
          <w:p>
            <w:pPr>
              <w:spacing w:after="0"/>
              <w:ind w:left="0" w:leftChars="0" w:right="187" w:rightChars="0" w:hanging="2" w:firstLineChars="0"/>
            </w:pPr>
          </w:p>
        </w:tc>
        <w:tc>
          <w:tcPr>
            <w:tcW w:w="4992" w:type="dxa"/>
            <w:vAlign w:val="top"/>
          </w:tcPr>
          <w:sdt>
            <w:sdtPr>
              <w:tag w:val="goog_rdk_65"/>
              <w:id w:val="-1030491062"/>
            </w:sdtPr>
            <w:sdtContent>
              <w:p>
                <w:pPr>
                  <w:spacing w:after="0"/>
                  <w:ind w:left="0" w:right="187" w:hanging="2"/>
                </w:pPr>
                <w:r>
                  <w:rPr>
                    <w:rFonts w:ascii="Cambria" w:hAnsi="Cambria" w:eastAsia="Cambria" w:cs="Cambria"/>
                    <w:sz w:val="24"/>
                    <w:szCs w:val="24"/>
                  </w:rPr>
                  <w:t xml:space="preserve">MySQL, PostgreSQL </w:t>
                </w:r>
              </w:p>
            </w:sdtContent>
          </w:sdt>
          <w:p>
            <w:pPr>
              <w:spacing w:after="0"/>
              <w:ind w:left="0" w:leftChars="0" w:right="187" w:rightChars="0" w:hanging="2"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9" w:hRule="atLeast"/>
          <w:jc w:val="center"/>
        </w:trPr>
        <w:tc>
          <w:tcPr>
            <w:tcW w:w="3967" w:type="dxa"/>
            <w:vAlign w:val="top"/>
          </w:tcPr>
          <w:p>
            <w:pPr>
              <w:spacing w:after="0"/>
              <w:ind w:left="0" w:leftChars="0" w:right="187" w:rightChars="0" w:hanging="2" w:firstLineChars="0"/>
            </w:pPr>
            <w:r>
              <w:rPr>
                <w:rFonts w:hint="default" w:asciiTheme="majorAscii"/>
                <w:b/>
                <w:bCs/>
                <w:sz w:val="24"/>
                <w:szCs w:val="24"/>
              </w:rPr>
              <w:t>container orchestration</w:t>
            </w:r>
          </w:p>
        </w:tc>
        <w:tc>
          <w:tcPr>
            <w:tcW w:w="4992" w:type="dxa"/>
            <w:vAlign w:val="top"/>
          </w:tcPr>
          <w:p>
            <w:pPr>
              <w:spacing w:after="0"/>
              <w:ind w:left="0" w:leftChars="0" w:right="187" w:rightChars="0" w:hanging="2" w:firstLineChars="0"/>
              <w:rPr>
                <w:rFonts w:hint="default"/>
                <w:lang w:val="en-US"/>
              </w:rPr>
            </w:pPr>
            <w:r>
              <w:rPr>
                <w:rFonts w:hint="default" w:ascii="Cambria" w:hAnsi="Cambria" w:eastAsia="Cambria" w:cs="Cambria"/>
                <w:sz w:val="24"/>
                <w:szCs w:val="24"/>
                <w:lang w:val="en-US"/>
              </w:rPr>
              <w:t>Docker</w:t>
            </w:r>
            <w:r>
              <w:rPr>
                <w:rFonts w:hint="default"/>
                <w:lang w:val="en-US"/>
              </w:rPr>
              <w:t>,</w:t>
            </w:r>
            <w:r>
              <w:rPr>
                <w:rFonts w:hint="default" w:ascii="Cambria" w:hAnsi="Cambria" w:eastAsia="Cambria" w:cs="Cambria"/>
                <w:sz w:val="24"/>
                <w:szCs w:val="24"/>
                <w:lang w:val="en-US"/>
              </w:rPr>
              <w:t>Kubernetes</w:t>
            </w:r>
          </w:p>
        </w:tc>
      </w:tr>
    </w:tbl>
    <w:p>
      <w:pPr>
        <w:tabs>
          <w:tab w:val="left" w:pos="2267"/>
          <w:tab w:val="left" w:pos="3420"/>
        </w:tabs>
        <w:spacing w:line="360" w:lineRule="auto"/>
        <w:jc w:val="both"/>
        <w:rPr>
          <w:rFonts w:cs="Calibri"/>
          <w:sz w:val="24"/>
          <w:szCs w:val="24"/>
        </w:rPr>
      </w:pPr>
    </w:p>
    <w:p>
      <w:pPr>
        <w:tabs>
          <w:tab w:val="left" w:pos="2267"/>
          <w:tab w:val="left" w:pos="3420"/>
        </w:tabs>
        <w:spacing w:line="360" w:lineRule="auto"/>
        <w:jc w:val="both"/>
        <w:rPr>
          <w:rFonts w:cs="Calibri"/>
          <w:sz w:val="24"/>
          <w:szCs w:val="24"/>
        </w:rPr>
      </w:pPr>
    </w:p>
    <w:p>
      <w:pPr>
        <w:pStyle w:val="12"/>
        <w:rPr>
          <w:bCs/>
          <w:sz w:val="20"/>
        </w:rPr>
      </w:pPr>
      <w:r>
        <w:rPr>
          <w:bCs/>
          <w:sz w:val="20"/>
        </w:rPr>
        <w:t>Educational qualifications:</w:t>
      </w:r>
    </w:p>
    <w:p>
      <w:pPr>
        <w:tabs>
          <w:tab w:val="left" w:pos="2267"/>
          <w:tab w:val="left" w:pos="3420"/>
        </w:tabs>
        <w:spacing w:line="360" w:lineRule="auto"/>
        <w:jc w:val="both"/>
        <w:rPr>
          <w:rFonts w:cs="Calibri"/>
          <w:sz w:val="24"/>
          <w:szCs w:val="24"/>
        </w:rPr>
      </w:pPr>
    </w:p>
    <w:p>
      <w:pPr>
        <w:pStyle w:val="12"/>
        <w:numPr>
          <w:ilvl w:val="0"/>
          <w:numId w:val="2"/>
        </w:numPr>
        <w:rPr>
          <w:b w:val="0"/>
          <w:sz w:val="20"/>
        </w:rPr>
      </w:pPr>
      <w:r>
        <w:rPr>
          <w:b w:val="0"/>
          <w:sz w:val="20"/>
        </w:rPr>
        <w:t xml:space="preserve">B.Tech in </w:t>
      </w:r>
      <w:r>
        <w:rPr>
          <w:rFonts w:hint="default"/>
          <w:b w:val="0"/>
          <w:sz w:val="20"/>
        </w:rPr>
        <w:t>c</w:t>
      </w:r>
      <w:r>
        <w:rPr>
          <w:rFonts w:hint="default"/>
          <w:b w:val="0"/>
          <w:sz w:val="20"/>
          <w:szCs w:val="22"/>
        </w:rPr>
        <w:t>omputer</w:t>
      </w:r>
      <w:r>
        <w:rPr>
          <w:rFonts w:hint="default"/>
          <w:b w:val="0"/>
          <w:sz w:val="20"/>
          <w:szCs w:val="22"/>
          <w:lang w:val="en-US"/>
        </w:rPr>
        <w:t xml:space="preserve"> </w:t>
      </w:r>
      <w:r>
        <w:rPr>
          <w:rFonts w:hint="default"/>
          <w:b w:val="0"/>
          <w:sz w:val="20"/>
          <w:szCs w:val="22"/>
        </w:rPr>
        <w:t>science</w:t>
      </w:r>
      <w:r>
        <w:rPr>
          <w:rFonts w:hint="default"/>
          <w:b w:val="0"/>
          <w:sz w:val="20"/>
          <w:szCs w:val="22"/>
          <w:lang w:val="en-US"/>
        </w:rPr>
        <w:t xml:space="preserve"> </w:t>
      </w:r>
      <w:r>
        <w:rPr>
          <w:rFonts w:hint="default"/>
          <w:b w:val="0"/>
          <w:sz w:val="20"/>
          <w:szCs w:val="22"/>
        </w:rPr>
        <w:t>&amp; engineering</w:t>
      </w:r>
      <w:r>
        <w:rPr>
          <w:b w:val="0"/>
          <w:sz w:val="20"/>
        </w:rPr>
        <w:t xml:space="preserve"> from </w:t>
      </w:r>
      <w:r>
        <w:rPr>
          <w:rFonts w:hint="default"/>
          <w:b w:val="0"/>
          <w:sz w:val="20"/>
        </w:rPr>
        <w:t>acharya nagarjuna university</w:t>
      </w:r>
      <w:r>
        <w:rPr>
          <w:b w:val="0"/>
          <w:sz w:val="20"/>
        </w:rPr>
        <w:t xml:space="preserve"> 2007-2011 college with </w:t>
      </w:r>
      <w:r>
        <w:rPr>
          <w:b w:val="0"/>
          <w:bCs/>
          <w:sz w:val="20"/>
        </w:rPr>
        <w:t>63.5%</w:t>
      </w:r>
      <w:r>
        <w:rPr>
          <w:b w:val="0"/>
          <w:sz w:val="20"/>
        </w:rPr>
        <w:t>.</w:t>
      </w:r>
    </w:p>
    <w:p>
      <w:pPr>
        <w:pStyle w:val="80"/>
        <w:numPr>
          <w:ilvl w:val="0"/>
          <w:numId w:val="2"/>
        </w:numPr>
        <w:spacing w:before="100" w:after="100" w:line="240" w:lineRule="auto"/>
        <w:rPr>
          <w:sz w:val="20"/>
          <w:u w:val="single"/>
        </w:rPr>
      </w:pPr>
      <w:r>
        <w:rPr>
          <w:rFonts w:ascii="Times New Roman" w:hAnsi="Times New Roman" w:eastAsia="Times New Roman" w:cs="Times New Roman"/>
          <w:sz w:val="24"/>
          <w:szCs w:val="24"/>
        </w:rPr>
        <w:t>Intermediate MPC, 2007 from Narayan junior college, vizag with 84.4%.</w:t>
      </w:r>
    </w:p>
    <w:p>
      <w:pPr>
        <w:pStyle w:val="80"/>
        <w:numPr>
          <w:ilvl w:val="0"/>
          <w:numId w:val="2"/>
        </w:numPr>
        <w:spacing w:before="100" w:after="100" w:line="240" w:lineRule="auto"/>
        <w:rPr>
          <w:sz w:val="20"/>
          <w:u w:val="single"/>
        </w:rPr>
      </w:pPr>
      <w:r>
        <w:rPr>
          <w:rFonts w:ascii="Times New Roman" w:hAnsi="Times New Roman" w:eastAsia="Times New Roman" w:cs="Times New Roman"/>
          <w:sz w:val="24"/>
          <w:szCs w:val="24"/>
        </w:rPr>
        <w:t>SSC in Sai Vidyaniketan High School, 2005 with 60%.</w:t>
      </w:r>
    </w:p>
    <w:p>
      <w:pPr>
        <w:pStyle w:val="12"/>
        <w:numPr>
          <w:ilvl w:val="0"/>
          <w:numId w:val="0"/>
        </w:numPr>
        <w:tabs>
          <w:tab w:val="left" w:pos="720"/>
        </w:tabs>
        <w:suppressAutoHyphens/>
        <w:overflowPunct w:val="0"/>
        <w:autoSpaceDE w:val="0"/>
        <w:jc w:val="both"/>
        <w:textAlignment w:val="baseline"/>
        <w:rPr>
          <w:b w:val="0"/>
          <w:sz w:val="20"/>
        </w:rPr>
      </w:pPr>
    </w:p>
    <w:p>
      <w:pPr>
        <w:pStyle w:val="12"/>
        <w:numPr>
          <w:ilvl w:val="0"/>
          <w:numId w:val="0"/>
        </w:numPr>
        <w:tabs>
          <w:tab w:val="left" w:pos="720"/>
        </w:tabs>
        <w:suppressAutoHyphens/>
        <w:overflowPunct w:val="0"/>
        <w:autoSpaceDE w:val="0"/>
        <w:jc w:val="both"/>
        <w:textAlignment w:val="baseline"/>
        <w:rPr>
          <w:b w:val="0"/>
          <w:sz w:val="20"/>
        </w:rPr>
      </w:pPr>
    </w:p>
    <w:p>
      <w:pPr>
        <w:pStyle w:val="12"/>
        <w:numPr>
          <w:ilvl w:val="0"/>
          <w:numId w:val="0"/>
        </w:numPr>
        <w:tabs>
          <w:tab w:val="left" w:pos="720"/>
        </w:tabs>
        <w:suppressAutoHyphens/>
        <w:overflowPunct w:val="0"/>
        <w:autoSpaceDE w:val="0"/>
        <w:jc w:val="both"/>
        <w:textAlignment w:val="baseline"/>
        <w:rPr>
          <w:b w:val="0"/>
          <w:sz w:val="20"/>
        </w:rPr>
      </w:pPr>
    </w:p>
    <w:p>
      <w:pPr>
        <w:pStyle w:val="12"/>
        <w:ind w:left="360"/>
        <w:rPr>
          <w:b w:val="0"/>
          <w:sz w:val="20"/>
        </w:rPr>
      </w:pPr>
    </w:p>
    <w:p>
      <w:pPr>
        <w:pStyle w:val="12"/>
        <w:rPr>
          <w:b w:val="0"/>
          <w:sz w:val="20"/>
          <w:u w:val="single"/>
        </w:rPr>
      </w:pPr>
    </w:p>
    <w:p>
      <w:pPr>
        <w:tabs>
          <w:tab w:val="left" w:pos="2267"/>
          <w:tab w:val="left" w:pos="3420"/>
        </w:tabs>
        <w:spacing w:line="360" w:lineRule="auto"/>
        <w:jc w:val="both"/>
        <w:rPr>
          <w:rFonts w:cs="Calibri"/>
          <w:sz w:val="24"/>
          <w:szCs w:val="24"/>
        </w:rPr>
      </w:pPr>
      <w:r>
        <w:rPr>
          <w:rFonts w:ascii="Verdana" w:hAnsi="Verdana" w:cs="Verdana"/>
          <w:b/>
          <w:bCs/>
        </w:rPr>
        <w:t>Work</w:t>
      </w:r>
      <w:r>
        <w:rPr>
          <w:rFonts w:ascii="Verdana" w:hAnsi="Verdana" w:cs="Verdana"/>
          <w:b/>
          <w:bCs/>
          <w:u w:val="single"/>
        </w:rPr>
        <w:t xml:space="preserve"> </w:t>
      </w:r>
      <w:r>
        <w:rPr>
          <w:rFonts w:ascii="Verdana" w:hAnsi="Verdana" w:cs="Verdana"/>
          <w:b/>
          <w:bCs/>
        </w:rPr>
        <w:t>Experience</w:t>
      </w:r>
      <w:r>
        <w:rPr>
          <w:rFonts w:ascii="Verdana" w:hAnsi="Verdana" w:cs="Verdana"/>
          <w:b/>
          <w:bCs/>
          <w:sz w:val="22"/>
        </w:rPr>
        <w:t xml:space="preserve">: </w:t>
      </w:r>
      <w:r>
        <w:rPr>
          <w:rFonts w:cs="Calibri"/>
          <w:b/>
          <w:bCs/>
          <w:sz w:val="24"/>
          <w:szCs w:val="24"/>
        </w:rPr>
        <w:t xml:space="preserve">Total Experience: </w:t>
      </w:r>
      <w:r>
        <w:rPr>
          <w:rFonts w:hint="default" w:cs="Calibri"/>
          <w:b/>
          <w:bCs/>
          <w:sz w:val="24"/>
          <w:szCs w:val="24"/>
          <w:lang w:val="en-US"/>
        </w:rPr>
        <w:t>6.5</w:t>
      </w:r>
      <w:r>
        <w:rPr>
          <w:rFonts w:cs="Calibri"/>
          <w:b/>
          <w:bCs/>
          <w:sz w:val="24"/>
          <w:szCs w:val="24"/>
        </w:rPr>
        <w:t>+Years</w:t>
      </w:r>
      <w:r>
        <w:rPr>
          <w:rFonts w:cs="Calibri"/>
          <w:sz w:val="24"/>
          <w:szCs w:val="24"/>
        </w:rPr>
        <w:t>.</w:t>
      </w:r>
    </w:p>
    <w:p>
      <w:pPr>
        <w:tabs>
          <w:tab w:val="left" w:pos="2267"/>
          <w:tab w:val="left" w:pos="3420"/>
        </w:tabs>
        <w:spacing w:line="360" w:lineRule="auto"/>
        <w:jc w:val="both"/>
        <w:rPr>
          <w:rFonts w:hint="default" w:cs="Calibri"/>
          <w:sz w:val="24"/>
          <w:szCs w:val="24"/>
          <w:lang w:val="en-US"/>
        </w:rPr>
      </w:pPr>
    </w:p>
    <w:p>
      <w:pPr>
        <w:numPr>
          <w:ilvl w:val="0"/>
          <w:numId w:val="1"/>
        </w:numPr>
        <w:spacing w:line="360" w:lineRule="auto"/>
      </w:pPr>
      <w:sdt>
        <w:sdtPr>
          <w:tag w:val="goog_rdk_32"/>
          <w:id w:val="-214815918"/>
        </w:sdtPr>
        <w:sdtContent>
          <w:r>
            <w:rPr>
              <w:rFonts w:ascii="Cambria" w:hAnsi="Cambria" w:eastAsia="Cambria" w:cs="Cambria"/>
              <w:color w:val="000000"/>
              <w:sz w:val="24"/>
              <w:szCs w:val="24"/>
            </w:rPr>
            <w:t xml:space="preserve">Working for Charter Global Technologies Pvt. Ltd. (Formerly Sapeare Technologies Pvt. Ltd.) as </w:t>
          </w:r>
          <w:r>
            <w:rPr>
              <w:rFonts w:ascii="Cambria" w:hAnsi="Cambria" w:eastAsia="Cambria" w:cs="Cambria"/>
              <w:sz w:val="24"/>
              <w:szCs w:val="24"/>
            </w:rPr>
            <w:t xml:space="preserve">a </w:t>
          </w:r>
          <w:r>
            <w:rPr>
              <w:rFonts w:hint="default" w:ascii="Cambria" w:hAnsi="Cambria" w:eastAsia="Cambria" w:cs="Cambria"/>
              <w:sz w:val="24"/>
              <w:szCs w:val="24"/>
              <w:lang w:val="en-US"/>
            </w:rPr>
            <w:t xml:space="preserve">System Engineer </w:t>
          </w:r>
          <w:r>
            <w:rPr>
              <w:rFonts w:ascii="Cambria" w:hAnsi="Cambria" w:eastAsia="Cambria" w:cs="Cambria"/>
              <w:color w:val="000000"/>
              <w:sz w:val="24"/>
              <w:szCs w:val="24"/>
            </w:rPr>
            <w:t xml:space="preserve"> since </w:t>
          </w:r>
          <w:r>
            <w:rPr>
              <w:rFonts w:hint="default" w:ascii="Cambria" w:hAnsi="Cambria" w:eastAsia="Cambria" w:cs="Cambria"/>
              <w:color w:val="000000"/>
              <w:sz w:val="24"/>
              <w:szCs w:val="24"/>
              <w:lang w:val="en-US"/>
            </w:rPr>
            <w:t xml:space="preserve">july </w:t>
          </w:r>
          <w:r>
            <w:rPr>
              <w:rFonts w:ascii="Cambria" w:hAnsi="Cambria" w:eastAsia="Cambria" w:cs="Cambria"/>
              <w:color w:val="000000"/>
              <w:sz w:val="24"/>
              <w:szCs w:val="24"/>
            </w:rPr>
            <w:t>201</w:t>
          </w:r>
          <w:r>
            <w:rPr>
              <w:rFonts w:hint="default" w:ascii="Cambria" w:hAnsi="Cambria" w:eastAsia="Cambria" w:cs="Cambria"/>
              <w:color w:val="000000"/>
              <w:sz w:val="24"/>
              <w:szCs w:val="24"/>
              <w:lang w:val="en-US"/>
            </w:rPr>
            <w:t>6</w:t>
          </w:r>
          <w:r>
            <w:rPr>
              <w:rFonts w:ascii="Cambria" w:hAnsi="Cambria" w:eastAsia="Cambria" w:cs="Cambria"/>
              <w:color w:val="000000"/>
              <w:sz w:val="24"/>
              <w:szCs w:val="24"/>
            </w:rPr>
            <w:t xml:space="preserve"> to till date</w:t>
          </w:r>
        </w:sdtContent>
      </w:sdt>
    </w:p>
    <w:p>
      <w:pPr>
        <w:numPr>
          <w:ilvl w:val="0"/>
          <w:numId w:val="3"/>
        </w:numPr>
        <w:spacing w:line="360" w:lineRule="auto"/>
      </w:pPr>
      <w:r>
        <w:rPr>
          <w:rFonts w:ascii="Verdana" w:hAnsi="Verdana" w:cstheme="minorBidi"/>
        </w:rPr>
        <w:t>Previous employer</w:t>
      </w:r>
      <w:r>
        <w:rPr>
          <w:rFonts w:ascii="Verdana" w:hAnsi="Verdana" w:cs="Verdana"/>
        </w:rPr>
        <w:t xml:space="preserve"> in Athenaglobaltechnologies </w:t>
      </w:r>
      <w:r>
        <w:rPr>
          <w:rFonts w:hint="default" w:ascii="Verdana" w:hAnsi="Verdana" w:cs="Verdana"/>
          <w:lang w:val="en-US"/>
        </w:rPr>
        <w:t>a</w:t>
      </w:r>
      <w:r>
        <w:rPr>
          <w:rFonts w:ascii="Verdana" w:hAnsi="Verdana" w:cs="Verdana"/>
        </w:rPr>
        <w:t xml:space="preserve">s a </w:t>
      </w:r>
      <w:r>
        <w:rPr>
          <w:rFonts w:hint="default" w:ascii="Verdana" w:hAnsi="Verdana" w:cs="Verdana"/>
          <w:lang w:val="en-US"/>
        </w:rPr>
        <w:t>Linux Administrator as a period of 2014-2016</w:t>
      </w:r>
    </w:p>
    <w:p>
      <w:pPr>
        <w:numPr>
          <w:ilvl w:val="0"/>
          <w:numId w:val="3"/>
        </w:numPr>
        <w:spacing w:line="360" w:lineRule="auto"/>
      </w:pPr>
      <w:r>
        <w:rPr>
          <w:rFonts w:ascii="Verdana" w:hAnsi="Verdana" w:cstheme="minorBidi"/>
        </w:rPr>
        <w:t>Previous employer</w:t>
      </w:r>
      <w:r>
        <w:rPr>
          <w:rFonts w:ascii="Verdana" w:hAnsi="Verdana" w:cs="Verdana"/>
        </w:rPr>
        <w:t xml:space="preserve"> in </w:t>
      </w:r>
      <w:r>
        <w:rPr>
          <w:rFonts w:hint="default" w:ascii="Verdana" w:hAnsi="Verdana" w:cs="Verdana"/>
          <w:lang w:val="en-US"/>
        </w:rPr>
        <w:t>Axonnetworks</w:t>
      </w:r>
      <w:bookmarkStart w:id="0" w:name="_GoBack"/>
      <w:bookmarkEnd w:id="0"/>
      <w:r>
        <w:rPr>
          <w:rFonts w:hint="default" w:ascii="Verdana" w:hAnsi="Verdana" w:cs="Verdana"/>
          <w:lang w:val="en-US"/>
        </w:rPr>
        <w:t xml:space="preserve"> a</w:t>
      </w:r>
      <w:r>
        <w:rPr>
          <w:rFonts w:ascii="Verdana" w:hAnsi="Verdana" w:cs="Verdana"/>
        </w:rPr>
        <w:t xml:space="preserve">s a </w:t>
      </w:r>
      <w:r>
        <w:rPr>
          <w:rFonts w:hint="default" w:ascii="Verdana" w:hAnsi="Verdana" w:cs="Verdana"/>
          <w:lang w:val="en-US"/>
        </w:rPr>
        <w:t>Linux Administrator in a period of 2012-2014</w:t>
      </w:r>
    </w:p>
    <w:p>
      <w:pPr>
        <w:spacing w:line="360" w:lineRule="auto"/>
        <w:ind w:left="720"/>
        <w:rPr>
          <w:b/>
          <w:bCs/>
        </w:rPr>
      </w:pPr>
    </w:p>
    <w:sdt>
      <w:sdtPr>
        <w:rPr>
          <w:rFonts w:ascii="Verdana" w:hAnsi="Verdana" w:cs="Verdana"/>
          <w:b/>
          <w:bCs/>
          <w:sz w:val="21"/>
          <w:szCs w:val="22"/>
        </w:rPr>
        <w:tag w:val="goog_rdk_81"/>
        <w:id w:val="-899437201"/>
      </w:sdtPr>
      <w:sdtEndPr>
        <w:rPr>
          <w:rFonts w:ascii="Verdana" w:hAnsi="Verdana" w:cs="Verdana"/>
          <w:b/>
          <w:bCs/>
          <w:sz w:val="21"/>
          <w:szCs w:val="22"/>
        </w:rPr>
      </w:sdtEndPr>
      <w:sdtContent>
        <w:p>
          <w:pPr>
            <w:spacing w:line="360" w:lineRule="auto"/>
          </w:pPr>
          <w:r>
            <w:rPr>
              <w:rFonts w:ascii="Verdana" w:hAnsi="Verdana" w:cs="Verdana"/>
              <w:b/>
              <w:bCs/>
              <w:sz w:val="21"/>
              <w:szCs w:val="22"/>
            </w:rPr>
            <w:t>Project Summary 1:</w:t>
          </w:r>
        </w:p>
      </w:sdtContent>
    </w:sdt>
    <w:sdt>
      <w:sdtPr>
        <w:tag w:val="goog_rdk_83"/>
        <w:id w:val="-1287882114"/>
      </w:sdtPr>
      <w:sdtContent>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12" w:lineRule="auto"/>
            <w:ind w:left="0" w:hanging="2"/>
            <w:rPr>
              <w:rFonts w:ascii="Cambria" w:hAnsi="Cambria" w:eastAsia="Cambria" w:cs="Cambria"/>
              <w:color w:val="000000"/>
              <w:sz w:val="24"/>
              <w:szCs w:val="24"/>
            </w:rPr>
          </w:pPr>
          <w:r>
            <w:rPr>
              <w:rFonts w:ascii="Cambria" w:hAnsi="Cambria" w:eastAsia="Cambria" w:cs="Cambria"/>
              <w:color w:val="000000"/>
              <w:sz w:val="24"/>
              <w:szCs w:val="24"/>
            </w:rPr>
            <w:t xml:space="preserve">Project: Allconnect </w:t>
          </w:r>
        </w:p>
      </w:sdtContent>
    </w:sdt>
    <w:sdt>
      <w:sdtPr>
        <w:tag w:val="goog_rdk_84"/>
        <w:id w:val="-1909531525"/>
      </w:sdtPr>
      <w:sdtContent>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12" w:lineRule="auto"/>
            <w:ind w:left="0" w:hanging="2"/>
          </w:pPr>
          <w:r>
            <w:rPr>
              <w:rFonts w:ascii="Cambria" w:hAnsi="Cambria" w:eastAsia="Cambria" w:cs="Cambria"/>
              <w:color w:val="000000"/>
              <w:sz w:val="24"/>
              <w:szCs w:val="24"/>
            </w:rPr>
            <w:t xml:space="preserve">Customer: Allconnect- </w:t>
          </w:r>
          <w:r>
            <w:fldChar w:fldCharType="begin"/>
          </w:r>
          <w:r>
            <w:instrText xml:space="preserve"> HYPERLINK "http://www.allconnect.com/" \h </w:instrText>
          </w:r>
          <w:r>
            <w:fldChar w:fldCharType="separate"/>
          </w:r>
          <w:r>
            <w:rPr>
              <w:rFonts w:ascii="Cambria" w:hAnsi="Cambria" w:eastAsia="Cambria" w:cs="Cambria"/>
              <w:color w:val="000000"/>
              <w:sz w:val="24"/>
              <w:szCs w:val="24"/>
            </w:rPr>
            <w:t>www.allconnect.com</w:t>
          </w:r>
          <w:r>
            <w:rPr>
              <w:rFonts w:ascii="Cambria" w:hAnsi="Cambria" w:eastAsia="Cambria" w:cs="Cambria"/>
              <w:color w:val="000000"/>
              <w:sz w:val="24"/>
              <w:szCs w:val="24"/>
            </w:rPr>
            <w:fldChar w:fldCharType="end"/>
          </w:r>
        </w:p>
        <w:sdt>
          <w:sdtPr>
            <w:tag w:val="goog_rdk_85"/>
            <w:id w:val="-668560333"/>
          </w:sdtPr>
          <w:sdtContent>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12" w:lineRule="auto"/>
                <w:ind w:left="0" w:hanging="2"/>
              </w:pPr>
              <w:r>
                <w:rPr>
                  <w:rFonts w:ascii="Cambria" w:hAnsi="Cambria" w:eastAsia="Cambria" w:cs="Cambria"/>
                  <w:color w:val="000000"/>
                  <w:sz w:val="24"/>
                  <w:szCs w:val="24"/>
                </w:rPr>
                <w:t xml:space="preserve">Duration: </w:t>
              </w:r>
              <w:r>
                <w:rPr>
                  <w:rFonts w:hint="default" w:ascii="Cambria" w:hAnsi="Cambria" w:eastAsia="Cambria" w:cs="Cambria"/>
                  <w:color w:val="000000"/>
                  <w:sz w:val="24"/>
                  <w:szCs w:val="24"/>
                  <w:lang w:val="en-US"/>
                </w:rPr>
                <w:t xml:space="preserve">AUG </w:t>
              </w:r>
              <w:r>
                <w:rPr>
                  <w:rFonts w:ascii="Cambria" w:hAnsi="Cambria" w:eastAsia="Cambria" w:cs="Cambria"/>
                  <w:color w:val="000000"/>
                  <w:sz w:val="24"/>
                  <w:szCs w:val="24"/>
                </w:rPr>
                <w:t>201</w:t>
              </w:r>
              <w:r>
                <w:rPr>
                  <w:rFonts w:hint="default" w:ascii="Cambria" w:hAnsi="Cambria" w:eastAsia="Cambria" w:cs="Cambria"/>
                  <w:color w:val="000000"/>
                  <w:sz w:val="24"/>
                  <w:szCs w:val="24"/>
                  <w:lang w:val="en-US"/>
                </w:rPr>
                <w:t>6</w:t>
              </w:r>
              <w:r>
                <w:rPr>
                  <w:rFonts w:ascii="Cambria" w:hAnsi="Cambria" w:eastAsia="Cambria" w:cs="Cambria"/>
                  <w:color w:val="000000"/>
                  <w:sz w:val="24"/>
                  <w:szCs w:val="24"/>
                </w:rPr>
                <w:t xml:space="preserve"> to till date</w:t>
              </w:r>
            </w:p>
          </w:sdtContent>
        </w:sdt>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12" w:lineRule="auto"/>
            <w:ind w:left="-2" w:leftChars="0"/>
          </w:pPr>
        </w:p>
      </w:sdtContent>
    </w:sdt>
    <w:sdt>
      <w:sdtPr>
        <w:tag w:val="goog_rdk_86"/>
        <w:id w:val="-883794381"/>
      </w:sdtPr>
      <w:sdt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12" w:lineRule="auto"/>
            <w:ind w:left="-2" w:leftChars="0"/>
          </w:pPr>
          <w:r>
            <w:rPr>
              <w:rFonts w:ascii="Cambria" w:hAnsi="Cambria" w:eastAsia="Cambria" w:cs="Cambria"/>
              <w:b/>
              <w:sz w:val="28"/>
              <w:szCs w:val="28"/>
            </w:rPr>
            <w:t>Description</w:t>
          </w:r>
        </w:p>
      </w:sdtContent>
    </w:sdt>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12" w:lineRule="auto"/>
        <w:ind w:left="-2" w:leftChars="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12" w:lineRule="auto"/>
        <w:rPr>
          <w:rFonts w:ascii="Cambria" w:hAnsi="Cambria" w:eastAsia="Cambria" w:cs="Cambria"/>
          <w:color w:val="000000"/>
          <w:sz w:val="24"/>
          <w:szCs w:val="24"/>
        </w:rPr>
      </w:pPr>
      <w:r>
        <w:rPr>
          <w:rFonts w:ascii="Cambria" w:hAnsi="Cambria" w:eastAsia="Cambria" w:cs="Cambria"/>
          <w:color w:val="000000"/>
          <w:sz w:val="24"/>
          <w:szCs w:val="24"/>
        </w:rPr>
        <w:t>Concert(Salescenter)–web based sales agent tool, is it meant to guide the customer to purchase the utilities like Broad bands, Cable, Home security, Phones etc. are provided by COX,ATT, DISH ,COMCAST,VERIZON, HUGHESNET in USA</w:t>
      </w:r>
    </w:p>
    <w:p>
      <w:pPr>
        <w:numPr>
          <w:ilvl w:val="0"/>
          <w:numId w:val="1"/>
        </w:numPr>
        <w:spacing w:line="360" w:lineRule="auto"/>
        <w:rPr>
          <w:rFonts w:hint="default" w:cs="Calibri"/>
          <w:sz w:val="24"/>
          <w:szCs w:val="24"/>
          <w:lang w:val="en-US"/>
        </w:rPr>
      </w:pPr>
      <w:r>
        <w:rPr>
          <w:rFonts w:hint="default" w:ascii="Verdana" w:hAnsi="Verdana"/>
          <w:sz w:val="21"/>
          <w:szCs w:val="22"/>
          <w:lang w:val="en-US"/>
        </w:rPr>
        <w:t>Configured the OpenVpn,Firewalls and Antivirus for security implementation.</w:t>
      </w:r>
    </w:p>
    <w:p>
      <w:pPr>
        <w:numPr>
          <w:ilvl w:val="0"/>
          <w:numId w:val="1"/>
        </w:numPr>
        <w:spacing w:line="360" w:lineRule="auto"/>
        <w:rPr>
          <w:rFonts w:hint="default" w:cs="Calibri"/>
          <w:sz w:val="24"/>
          <w:szCs w:val="24"/>
          <w:lang w:val="en-US"/>
        </w:rPr>
      </w:pPr>
      <w:r>
        <w:rPr>
          <w:rFonts w:hint="default" w:ascii="Verdana" w:hAnsi="Verdana"/>
          <w:sz w:val="21"/>
          <w:szCs w:val="22"/>
          <w:lang w:val="en-US"/>
        </w:rPr>
        <w:t>Installed and Managed automated CI stack: Jenkins,Docker, Bitbucket, Artifactory, SonarQube,Ansible, JIRA and Confluence for end to end CICD setup.</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Responsible for builds, deployment plans, and release activities using CICD tools:</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continuous build implementation using build tools: Maven</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Continous Delivery with Jenkins, Ansible.</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Automated publishing of built artifacts from Jenkins to Artifactory.</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Created ELK stack environment: ElasticSearch for Data analytics, Logstash for logs and Kibana for visualizing the logs.</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Integrated the CI workflow with testing tools like Selenium.</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Experience in Monitoring Frameworks: Nagios, Newrelic and Splunk.</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Managing the build infrastructure of VMs and machines of Windows and Unix platforms.</w:t>
      </w:r>
    </w:p>
    <w:p>
      <w:pPr>
        <w:numPr>
          <w:ilvl w:val="0"/>
          <w:numId w:val="1"/>
        </w:numPr>
        <w:spacing w:line="360" w:lineRule="auto"/>
        <w:rPr>
          <w:rFonts w:hint="default" w:ascii="Verdana" w:hAnsi="Verdana"/>
          <w:sz w:val="21"/>
          <w:szCs w:val="22"/>
          <w:lang w:val="en-US"/>
        </w:rPr>
      </w:pPr>
      <w:r>
        <w:rPr>
          <w:rFonts w:hint="default" w:ascii="Verdana" w:hAnsi="Verdana"/>
          <w:sz w:val="21"/>
          <w:szCs w:val="22"/>
          <w:lang w:val="en-US"/>
        </w:rPr>
        <w:t>Hands on experience in containerizing the applications and its virtual infrastructure into a collection of isolated services by optimizing the resource utilization with the help of Docker Engine.</w:t>
      </w:r>
    </w:p>
    <w:p>
      <w:pPr>
        <w:numPr>
          <w:ilvl w:val="0"/>
          <w:numId w:val="0"/>
        </w:numPr>
        <w:tabs>
          <w:tab w:val="left" w:pos="720"/>
        </w:tabs>
        <w:suppressAutoHyphens/>
        <w:overflowPunct w:val="0"/>
        <w:autoSpaceDE w:val="0"/>
        <w:spacing w:line="360" w:lineRule="auto"/>
        <w:textAlignment w:val="baseline"/>
        <w:rPr>
          <w:rFonts w:hint="default" w:ascii="Verdana" w:hAnsi="Verdana"/>
          <w:sz w:val="21"/>
          <w:szCs w:val="22"/>
          <w:lang w:val="en-US"/>
        </w:rPr>
      </w:pPr>
    </w:p>
    <w:sdt>
      <w:sdtPr>
        <w:rPr>
          <w:rFonts w:ascii="Verdana" w:hAnsi="Verdana" w:cs="Verdana"/>
          <w:b/>
          <w:bCs/>
          <w:sz w:val="21"/>
          <w:szCs w:val="22"/>
        </w:rPr>
        <w:tag w:val="goog_rdk_81"/>
        <w:id w:val="-899437201"/>
      </w:sdtPr>
      <w:sdtEndPr>
        <w:rPr>
          <w:rFonts w:ascii="Verdana" w:hAnsi="Verdana" w:cs="Verdana"/>
          <w:b/>
          <w:bCs/>
          <w:sz w:val="21"/>
          <w:szCs w:val="22"/>
        </w:rPr>
      </w:sdtEndPr>
      <w:sdtContent>
        <w:p>
          <w:pPr>
            <w:spacing w:line="360" w:lineRule="auto"/>
          </w:pPr>
          <w:r>
            <w:rPr>
              <w:rFonts w:ascii="Verdana" w:hAnsi="Verdana" w:cs="Verdana"/>
              <w:b/>
              <w:bCs/>
              <w:sz w:val="21"/>
              <w:szCs w:val="22"/>
            </w:rPr>
            <w:t xml:space="preserve">Project Summary </w:t>
          </w:r>
          <w:r>
            <w:rPr>
              <w:rFonts w:hint="default" w:ascii="Verdana" w:hAnsi="Verdana" w:cs="Verdana"/>
              <w:b/>
              <w:bCs/>
              <w:sz w:val="21"/>
              <w:szCs w:val="22"/>
              <w:lang w:val="en-US"/>
            </w:rPr>
            <w:t>2</w:t>
          </w:r>
          <w:r>
            <w:rPr>
              <w:rFonts w:ascii="Verdana" w:hAnsi="Verdana" w:cs="Verdana"/>
              <w:b/>
              <w:bCs/>
              <w:sz w:val="21"/>
              <w:szCs w:val="22"/>
            </w:rPr>
            <w:t>:</w:t>
          </w:r>
        </w:p>
      </w:sdtContent>
    </w:sdt>
    <w:sdt>
      <w:sdtPr>
        <w:tag w:val="goog_rdk_83"/>
        <w:id w:val="-1287882114"/>
      </w:sdtPr>
      <w:sdtContent>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12" w:lineRule="auto"/>
            <w:ind w:left="0" w:hanging="2"/>
            <w:rPr>
              <w:rFonts w:ascii="Cambria" w:hAnsi="Cambria" w:eastAsia="Cambria" w:cs="Cambria"/>
              <w:color w:val="000000"/>
              <w:sz w:val="24"/>
              <w:szCs w:val="24"/>
            </w:rPr>
          </w:pPr>
          <w:r>
            <w:rPr>
              <w:rFonts w:ascii="Cambria" w:hAnsi="Cambria" w:eastAsia="Cambria" w:cs="Cambria"/>
              <w:color w:val="000000"/>
              <w:sz w:val="24"/>
              <w:szCs w:val="24"/>
            </w:rPr>
            <w:t xml:space="preserve">Project: </w:t>
          </w:r>
          <w:r>
            <w:rPr>
              <w:rFonts w:hint="default" w:ascii="Cambria" w:hAnsi="Cambria" w:eastAsia="Cambria" w:cs="Cambria"/>
              <w:color w:val="000000"/>
              <w:sz w:val="24"/>
              <w:szCs w:val="24"/>
              <w:lang w:val="en-US"/>
            </w:rPr>
            <w:t>Athenaglobaltechnologies</w:t>
          </w:r>
        </w:p>
      </w:sdtContent>
    </w:sdt>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12" w:lineRule="auto"/>
        <w:ind w:left="0" w:hanging="2"/>
      </w:pPr>
      <w:r>
        <w:rPr>
          <w:rFonts w:ascii="Cambria" w:hAnsi="Cambria" w:eastAsia="Cambria" w:cs="Cambria"/>
          <w:color w:val="000000"/>
          <w:sz w:val="24"/>
          <w:szCs w:val="24"/>
        </w:rPr>
        <w:t xml:space="preserve">Customer: </w:t>
      </w:r>
      <w:r>
        <w:rPr>
          <w:rFonts w:hint="default" w:ascii="Cambria" w:hAnsi="Cambria" w:eastAsia="Cambria" w:cs="Cambria"/>
          <w:color w:val="000000"/>
          <w:sz w:val="24"/>
          <w:szCs w:val="24"/>
          <w:lang w:val="en-US"/>
        </w:rPr>
        <w:t>Athenaglobaltechnologies</w:t>
      </w:r>
    </w:p>
    <w:sdt>
      <w:sdtPr>
        <w:tag w:val="goog_rdk_85"/>
        <w:id w:val="-668560333"/>
      </w:sdtPr>
      <w:sdtContent>
        <w:p>
          <w:pPr>
            <w:widowControl w:val="0"/>
            <w:spacing w:line="360" w:lineRule="auto"/>
            <w:jc w:val="both"/>
            <w:rPr>
              <w:rFonts w:hint="default" w:ascii="Cambria" w:hAnsi="Cambria" w:eastAsia="Cambria" w:cs="Cambria"/>
              <w:color w:val="000000"/>
              <w:sz w:val="24"/>
              <w:szCs w:val="24"/>
              <w:lang w:val="en-US"/>
            </w:rPr>
          </w:pPr>
          <w:r>
            <w:rPr>
              <w:rFonts w:ascii="Cambria" w:hAnsi="Cambria" w:eastAsia="Cambria" w:cs="Cambria"/>
              <w:color w:val="000000"/>
              <w:sz w:val="24"/>
              <w:szCs w:val="24"/>
            </w:rPr>
            <w:t xml:space="preserve">Duration: </w:t>
          </w:r>
          <w:r>
            <w:rPr>
              <w:rFonts w:hint="default" w:ascii="Cambria" w:hAnsi="Cambria" w:eastAsia="Cambria" w:cs="Cambria"/>
              <w:color w:val="000000"/>
              <w:sz w:val="24"/>
              <w:szCs w:val="24"/>
              <w:lang w:val="en-US"/>
            </w:rPr>
            <w:t xml:space="preserve"> </w:t>
          </w:r>
          <w:r>
            <w:rPr>
              <w:rFonts w:ascii="Cambria" w:hAnsi="Cambria" w:eastAsia="Cambria" w:cs="Cambria"/>
              <w:color w:val="000000"/>
              <w:sz w:val="24"/>
              <w:szCs w:val="24"/>
            </w:rPr>
            <w:t>201</w:t>
          </w:r>
          <w:r>
            <w:rPr>
              <w:rFonts w:hint="default" w:ascii="Cambria" w:hAnsi="Cambria" w:eastAsia="Cambria" w:cs="Cambria"/>
              <w:color w:val="000000"/>
              <w:sz w:val="24"/>
              <w:szCs w:val="24"/>
              <w:lang w:val="en-US"/>
            </w:rPr>
            <w:t>4</w:t>
          </w:r>
          <w:r>
            <w:rPr>
              <w:rFonts w:ascii="Cambria" w:hAnsi="Cambria" w:eastAsia="Cambria" w:cs="Cambria"/>
              <w:color w:val="000000"/>
              <w:sz w:val="24"/>
              <w:szCs w:val="24"/>
            </w:rPr>
            <w:t xml:space="preserve"> to </w:t>
          </w:r>
          <w:r>
            <w:rPr>
              <w:rFonts w:hint="default" w:ascii="Cambria" w:hAnsi="Cambria" w:eastAsia="Cambria" w:cs="Cambria"/>
              <w:color w:val="000000"/>
              <w:sz w:val="24"/>
              <w:szCs w:val="24"/>
              <w:lang w:val="en-US"/>
            </w:rPr>
            <w:t>2016</w:t>
          </w:r>
        </w:p>
        <w:p>
          <w:pPr>
            <w:widowControl w:val="0"/>
            <w:spacing w:line="360" w:lineRule="auto"/>
            <w:jc w:val="both"/>
            <w:rPr>
              <w:rFonts w:ascii="Verdana" w:hAnsi="Verdana" w:cs="Arial"/>
            </w:rPr>
          </w:pPr>
          <w:r>
            <w:rPr>
              <w:rFonts w:hint="default" w:ascii="Cambria" w:hAnsi="Cambria" w:eastAsia="Cambria" w:cs="Cambria"/>
              <w:color w:val="000000"/>
              <w:sz w:val="24"/>
              <w:szCs w:val="24"/>
              <w:lang w:val="en-US"/>
            </w:rPr>
            <w:t xml:space="preserve">In Athenaglobaltechnologies I had worked as a supporting engineer to their infrastructure which consist of linux ,windows,vmware servers and aws. </w:t>
          </w:r>
        </w:p>
      </w:sdtContent>
    </w:sdt>
    <w:p>
      <w:pPr>
        <w:pStyle w:val="80"/>
        <w:tabs>
          <w:tab w:val="left" w:pos="360"/>
        </w:tabs>
        <w:spacing w:before="40" w:after="120" w:line="360" w:lineRule="exact"/>
        <w:ind w:left="0"/>
        <w:rPr>
          <w:rFonts w:ascii="Verdana" w:hAnsi="Verdana" w:cs="Arial"/>
          <w:b/>
          <w:bCs/>
          <w:sz w:val="20"/>
        </w:rPr>
      </w:pPr>
      <w:r>
        <w:rPr>
          <w:rFonts w:hint="default" w:ascii="Verdana" w:hAnsi="Verdana" w:cs="Arial"/>
          <w:b/>
          <w:bCs/>
          <w:sz w:val="20"/>
          <w:lang w:val="en-US"/>
        </w:rPr>
        <w:t>Description</w:t>
      </w:r>
      <w:r>
        <w:rPr>
          <w:rFonts w:ascii="Verdana" w:hAnsi="Verdana" w:cs="Arial"/>
          <w:b/>
          <w:bCs/>
          <w:sz w:val="20"/>
        </w:rPr>
        <w:t xml:space="preserve">: </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To handle AWS infrastructure of various clients. I'm majorly handing EC2, ELB, AutoScaling,S3, RDS,CloudWatch, IAM, CloudFront(CDN), VPC, Elastic Beanstal etc.</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Designing architecture and technical solutions (like Elastic, FaultTolerant, highly scalable and flexible systems thathandled expected and unexpected load bursts, and are able to quickly evolve during development iterations.)</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Deploy and configure Various Applications on EC2.</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Experience on Windows and Linux Environment.</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Create and configure S3 bucket with restricted policies.</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Designing and Deploying Highly scalable infrastructure using ELB and AutoScaling services.</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Creating RDS with MultiAZand ReadReplicafor high availability.</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Migrating and Managing DNS entries in Route 53 and various DNS providers.</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Hands on experience on VPC, Subnets, and Route tables etc.</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Cloud Front setup for Low latency for fast loading website/web contents experience.</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Workspace Setup and troubleshooting.</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Configuring Cloud Watch for Monitoring Instance, RDS, ELB’s etc.</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Configuring Elastic Beanstalk for fast and east deployment for php websites.</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Managing Backups of Instances and EBS storage.</w:t>
      </w:r>
    </w:p>
    <w:p>
      <w:pPr>
        <w:pStyle w:val="80"/>
        <w:numPr>
          <w:ilvl w:val="0"/>
          <w:numId w:val="5"/>
        </w:numPr>
        <w:suppressAutoHyphens w:val="0"/>
        <w:autoSpaceDN w:val="0"/>
        <w:adjustRightInd w:val="0"/>
        <w:rPr>
          <w:rFonts w:ascii="Arial" w:hAnsi="Arial" w:cs="Arial"/>
          <w:color w:val="333333"/>
          <w:sz w:val="21"/>
          <w:szCs w:val="21"/>
          <w:lang w:eastAsia="en-US"/>
        </w:rPr>
      </w:pPr>
      <w:r>
        <w:rPr>
          <w:rFonts w:ascii="Arial" w:hAnsi="Arial" w:cs="Arial"/>
          <w:color w:val="333333"/>
          <w:sz w:val="21"/>
          <w:szCs w:val="21"/>
          <w:lang w:eastAsia="en-US"/>
        </w:rPr>
        <w:t xml:space="preserve">Managing IAM roles and policies. </w:t>
      </w:r>
    </w:p>
    <w:sdt>
      <w:sdtPr>
        <w:rPr>
          <w:rFonts w:ascii="Verdana" w:hAnsi="Verdana" w:cs="Verdana"/>
          <w:b/>
          <w:bCs/>
          <w:sz w:val="21"/>
          <w:szCs w:val="22"/>
        </w:rPr>
        <w:tag w:val="goog_rdk_81"/>
        <w:id w:val="-899437201"/>
      </w:sdtPr>
      <w:sdtEndPr>
        <w:rPr>
          <w:rFonts w:ascii="Verdana" w:hAnsi="Verdana" w:cs="Verdana"/>
          <w:b/>
          <w:bCs/>
          <w:sz w:val="21"/>
          <w:szCs w:val="22"/>
        </w:rPr>
      </w:sdtEndPr>
      <w:sdtContent>
        <w:p>
          <w:pPr>
            <w:spacing w:line="360" w:lineRule="auto"/>
          </w:pPr>
          <w:r>
            <w:rPr>
              <w:rFonts w:ascii="Verdana" w:hAnsi="Verdana" w:cs="Verdana"/>
              <w:b/>
              <w:bCs/>
              <w:sz w:val="21"/>
              <w:szCs w:val="22"/>
            </w:rPr>
            <w:t xml:space="preserve">Project Summary </w:t>
          </w:r>
          <w:r>
            <w:rPr>
              <w:rFonts w:hint="default" w:ascii="Verdana" w:hAnsi="Verdana" w:cs="Verdana"/>
              <w:b/>
              <w:bCs/>
              <w:sz w:val="21"/>
              <w:szCs w:val="22"/>
              <w:lang w:val="en-US"/>
            </w:rPr>
            <w:t>3</w:t>
          </w:r>
          <w:r>
            <w:rPr>
              <w:rFonts w:ascii="Verdana" w:hAnsi="Verdana" w:cs="Verdana"/>
              <w:b/>
              <w:bCs/>
              <w:sz w:val="21"/>
              <w:szCs w:val="22"/>
            </w:rPr>
            <w:t>:</w:t>
          </w:r>
        </w:p>
      </w:sdtContent>
    </w:sdt>
    <w:p>
      <w:pPr>
        <w:pBdr>
          <w:top w:val="none" w:color="auto" w:sz="0" w:space="0"/>
          <w:left w:val="none" w:color="auto" w:sz="0" w:space="0"/>
          <w:bottom w:val="none" w:color="auto" w:sz="0" w:space="0"/>
          <w:right w:val="none" w:color="auto" w:sz="0" w:space="0"/>
          <w:between w:val="none" w:color="auto" w:sz="0" w:space="0"/>
        </w:pBdr>
        <w:spacing w:after="0" w:line="312" w:lineRule="auto"/>
        <w:ind w:left="0" w:leftChars="0" w:hanging="2" w:firstLineChars="0"/>
      </w:pPr>
      <w:sdt>
        <w:sdtPr>
          <w:tag w:val="goog_rdk_83"/>
          <w:id w:val="-1287882114"/>
        </w:sdtPr>
        <w:sdtEndPr>
          <w:rPr>
            <w:rFonts w:hint="default"/>
            <w:lang w:val="en-US"/>
          </w:rPr>
        </w:sdtEndPr>
        <w:sdtContent>
          <w:r>
            <w:rPr>
              <w:rFonts w:ascii="Cambria" w:hAnsi="Cambria" w:eastAsia="Cambria" w:cs="Cambria"/>
              <w:color w:val="000000"/>
              <w:sz w:val="24"/>
              <w:szCs w:val="24"/>
            </w:rPr>
            <w:t xml:space="preserve">Project: </w:t>
          </w:r>
          <w:r>
            <w:rPr>
              <w:rFonts w:hint="default" w:ascii="Cambria" w:hAnsi="Cambria" w:eastAsia="Cambria" w:cs="Cambria"/>
              <w:color w:val="000000"/>
              <w:sz w:val="24"/>
              <w:szCs w:val="24"/>
              <w:lang w:val="en-US"/>
            </w:rPr>
            <w:t>Axonnetworks</w:t>
          </w:r>
        </w:sdtContent>
      </w:sdt>
    </w:p>
    <w:p>
      <w:pPr>
        <w:pBdr>
          <w:top w:val="none" w:color="auto" w:sz="0" w:space="0"/>
          <w:left w:val="none" w:color="auto" w:sz="0" w:space="0"/>
          <w:bottom w:val="none" w:color="auto" w:sz="0" w:space="0"/>
          <w:right w:val="none" w:color="auto" w:sz="0" w:space="0"/>
          <w:between w:val="none" w:color="auto" w:sz="0" w:space="0"/>
        </w:pBdr>
        <w:spacing w:after="0" w:line="312" w:lineRule="auto"/>
        <w:ind w:left="0" w:leftChars="0" w:hanging="2" w:firstLineChars="0"/>
        <w:rPr>
          <w:rFonts w:hint="default" w:ascii="Cambria" w:hAnsi="Cambria" w:eastAsia="Cambria" w:cs="Cambria"/>
          <w:color w:val="000000"/>
          <w:sz w:val="24"/>
          <w:szCs w:val="24"/>
          <w:lang w:val="en-US"/>
        </w:rPr>
      </w:pPr>
      <w:r>
        <w:rPr>
          <w:rFonts w:ascii="Cambria" w:hAnsi="Cambria" w:eastAsia="Cambria" w:cs="Cambria"/>
          <w:color w:val="000000"/>
          <w:sz w:val="24"/>
          <w:szCs w:val="24"/>
        </w:rPr>
        <w:t xml:space="preserve">Customer: </w:t>
      </w:r>
      <w:r>
        <w:rPr>
          <w:rFonts w:hint="default" w:ascii="Cambria" w:hAnsi="Cambria" w:eastAsia="Cambria" w:cs="Cambria"/>
          <w:color w:val="000000"/>
          <w:sz w:val="24"/>
          <w:szCs w:val="24"/>
          <w:lang w:val="en-US"/>
        </w:rPr>
        <w:t>apalya</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312" w:lineRule="auto"/>
        <w:ind w:left="0" w:hanging="2"/>
      </w:pPr>
      <w:r>
        <w:rPr>
          <w:rFonts w:ascii="Cambria" w:hAnsi="Cambria" w:eastAsia="Cambria" w:cs="Cambria"/>
          <w:color w:val="000000"/>
          <w:sz w:val="24"/>
          <w:szCs w:val="24"/>
        </w:rPr>
        <w:t xml:space="preserve">Duration: </w:t>
      </w:r>
      <w:r>
        <w:rPr>
          <w:rFonts w:hint="default" w:ascii="Cambria" w:hAnsi="Cambria" w:eastAsia="Cambria" w:cs="Cambria"/>
          <w:color w:val="000000"/>
          <w:sz w:val="24"/>
          <w:szCs w:val="24"/>
          <w:lang w:val="en-US"/>
        </w:rPr>
        <w:t xml:space="preserve"> </w:t>
      </w:r>
      <w:r>
        <w:rPr>
          <w:rFonts w:ascii="Cambria" w:hAnsi="Cambria" w:eastAsia="Cambria" w:cs="Cambria"/>
          <w:color w:val="000000"/>
          <w:sz w:val="24"/>
          <w:szCs w:val="24"/>
        </w:rPr>
        <w:t>201</w:t>
      </w:r>
      <w:r>
        <w:rPr>
          <w:rFonts w:hint="default" w:ascii="Cambria" w:hAnsi="Cambria" w:eastAsia="Cambria" w:cs="Cambria"/>
          <w:color w:val="000000"/>
          <w:sz w:val="24"/>
          <w:szCs w:val="24"/>
          <w:lang w:val="en-US"/>
        </w:rPr>
        <w:t>2</w:t>
      </w:r>
      <w:r>
        <w:rPr>
          <w:rFonts w:ascii="Cambria" w:hAnsi="Cambria" w:eastAsia="Cambria" w:cs="Cambria"/>
          <w:color w:val="000000"/>
          <w:sz w:val="24"/>
          <w:szCs w:val="24"/>
        </w:rPr>
        <w:t xml:space="preserve">to </w:t>
      </w:r>
      <w:r>
        <w:rPr>
          <w:rFonts w:hint="default" w:ascii="Cambria" w:hAnsi="Cambria" w:eastAsia="Cambria" w:cs="Cambria"/>
          <w:color w:val="000000"/>
          <w:sz w:val="24"/>
          <w:szCs w:val="24"/>
          <w:lang w:val="en-US"/>
        </w:rPr>
        <w:t>2014</w:t>
      </w:r>
    </w:p>
    <w:p>
      <w:pPr>
        <w:pStyle w:val="11"/>
        <w:spacing w:line="360" w:lineRule="auto"/>
        <w:rPr>
          <w:rFonts w:ascii="Verdana" w:hAnsi="Verdana" w:cs="Verdana"/>
          <w:b/>
          <w:bCs/>
          <w:sz w:val="20"/>
          <w:u w:val="single"/>
        </w:rPr>
      </w:pPr>
    </w:p>
    <w:p>
      <w:pPr>
        <w:pStyle w:val="11"/>
        <w:overflowPunct/>
        <w:autoSpaceDE/>
        <w:spacing w:line="360" w:lineRule="auto"/>
        <w:textAlignment w:val="auto"/>
        <w:rPr>
          <w:rFonts w:hint="default" w:ascii="Verdana" w:hAnsi="Verdana" w:cs="Calibri"/>
          <w:b/>
          <w:bCs/>
          <w:sz w:val="20"/>
          <w:szCs w:val="24"/>
          <w:lang w:val="en-US"/>
        </w:rPr>
      </w:pPr>
    </w:p>
    <w:p>
      <w:pPr>
        <w:pStyle w:val="11"/>
        <w:overflowPunct/>
        <w:autoSpaceDE/>
        <w:spacing w:line="360" w:lineRule="auto"/>
        <w:textAlignment w:val="auto"/>
        <w:rPr>
          <w:rFonts w:ascii="Verdana" w:hAnsi="Verdana" w:cs="Calibri"/>
          <w:b/>
          <w:bCs/>
          <w:sz w:val="20"/>
        </w:rPr>
      </w:pPr>
      <w:r>
        <w:rPr>
          <w:rFonts w:hint="default" w:ascii="Verdana" w:hAnsi="Verdana" w:cs="Calibri"/>
          <w:b/>
          <w:bCs/>
          <w:sz w:val="20"/>
          <w:szCs w:val="24"/>
          <w:lang w:val="en-US"/>
        </w:rPr>
        <w:t>Description</w:t>
      </w:r>
      <w:r>
        <w:rPr>
          <w:rFonts w:ascii="Verdana" w:hAnsi="Verdana" w:cs="Calibri"/>
          <w:b/>
          <w:bCs/>
          <w:sz w:val="20"/>
          <w:szCs w:val="24"/>
        </w:rPr>
        <w:t>:</w:t>
      </w:r>
    </w:p>
    <w:p>
      <w:pPr>
        <w:pStyle w:val="23"/>
        <w:numPr>
          <w:ilvl w:val="0"/>
          <w:numId w:val="6"/>
        </w:numPr>
        <w:tabs>
          <w:tab w:val="left" w:pos="648"/>
        </w:tabs>
        <w:spacing w:line="360" w:lineRule="auto"/>
        <w:jc w:val="both"/>
        <w:rPr>
          <w:rFonts w:ascii="Verdana" w:hAnsi="Verdana" w:cs="Calibri"/>
          <w:b w:val="0"/>
          <w:bCs w:val="0"/>
          <w:sz w:val="20"/>
        </w:rPr>
      </w:pPr>
      <w:r>
        <w:rPr>
          <w:rFonts w:ascii="Verdana" w:hAnsi="Verdana" w:cs="Calibri"/>
          <w:b w:val="0"/>
          <w:bCs w:val="0"/>
          <w:sz w:val="20"/>
        </w:rPr>
        <w:t>Installing Linux and other Enterprise O/S in IBM x3650M3 &amp; Dell Power Edge 700 Servers</w:t>
      </w:r>
    </w:p>
    <w:p>
      <w:pPr>
        <w:pStyle w:val="23"/>
        <w:numPr>
          <w:ilvl w:val="0"/>
          <w:numId w:val="6"/>
        </w:numPr>
        <w:tabs>
          <w:tab w:val="left" w:pos="648"/>
        </w:tabs>
        <w:spacing w:line="360" w:lineRule="auto"/>
        <w:jc w:val="both"/>
        <w:rPr>
          <w:rFonts w:ascii="Verdana" w:hAnsi="Verdana" w:cs="Calibri"/>
          <w:b w:val="0"/>
          <w:bCs w:val="0"/>
          <w:sz w:val="20"/>
        </w:rPr>
      </w:pPr>
      <w:r>
        <w:rPr>
          <w:rFonts w:ascii="Verdana" w:hAnsi="Verdana" w:cs="Calibri"/>
          <w:b w:val="0"/>
          <w:bCs w:val="0"/>
          <w:sz w:val="20"/>
        </w:rPr>
        <w:t>Installing of all Flavors Enterprise Linux O/S</w:t>
      </w:r>
    </w:p>
    <w:p>
      <w:pPr>
        <w:pStyle w:val="23"/>
        <w:numPr>
          <w:ilvl w:val="0"/>
          <w:numId w:val="6"/>
        </w:numPr>
        <w:tabs>
          <w:tab w:val="left" w:pos="648"/>
        </w:tabs>
        <w:spacing w:line="360" w:lineRule="auto"/>
        <w:jc w:val="both"/>
        <w:rPr>
          <w:rFonts w:ascii="Verdana" w:hAnsi="Verdana" w:cs="Calibri"/>
          <w:b w:val="0"/>
          <w:bCs w:val="0"/>
          <w:sz w:val="20"/>
        </w:rPr>
      </w:pPr>
      <w:r>
        <w:rPr>
          <w:rFonts w:ascii="Verdana" w:hAnsi="Verdana" w:cs="Calibri"/>
          <w:b w:val="0"/>
          <w:bCs w:val="0"/>
          <w:sz w:val="20"/>
        </w:rPr>
        <w:t>Configuring Different applications   Java, Darwin, boss, apache, Tomcat, in Linux OS</w:t>
      </w:r>
    </w:p>
    <w:p>
      <w:pPr>
        <w:pStyle w:val="23"/>
        <w:numPr>
          <w:ilvl w:val="0"/>
          <w:numId w:val="6"/>
        </w:numPr>
        <w:tabs>
          <w:tab w:val="left" w:pos="648"/>
        </w:tabs>
        <w:spacing w:line="360" w:lineRule="auto"/>
        <w:jc w:val="both"/>
        <w:rPr>
          <w:rFonts w:ascii="Verdana" w:hAnsi="Verdana" w:cs="Calibri"/>
          <w:b w:val="0"/>
          <w:sz w:val="20"/>
        </w:rPr>
      </w:pPr>
      <w:r>
        <w:rPr>
          <w:rFonts w:ascii="Verdana" w:hAnsi="Verdana" w:cs="Calibri"/>
          <w:b w:val="0"/>
          <w:bCs w:val="0"/>
          <w:sz w:val="20"/>
        </w:rPr>
        <w:t>Installing MYSQL Server.</w:t>
      </w:r>
    </w:p>
    <w:p>
      <w:pPr>
        <w:pStyle w:val="23"/>
        <w:numPr>
          <w:ilvl w:val="0"/>
          <w:numId w:val="6"/>
        </w:numPr>
        <w:tabs>
          <w:tab w:val="left" w:pos="648"/>
        </w:tabs>
        <w:spacing w:line="360" w:lineRule="auto"/>
        <w:jc w:val="both"/>
        <w:rPr>
          <w:rFonts w:ascii="Verdana" w:hAnsi="Verdana" w:cs="Calibri"/>
        </w:rPr>
      </w:pPr>
      <w:r>
        <w:rPr>
          <w:rFonts w:ascii="Verdana" w:hAnsi="Verdana" w:cs="Calibri"/>
          <w:b w:val="0"/>
          <w:sz w:val="20"/>
        </w:rPr>
        <w:t>Package management with RPM &amp; YUM &amp; YAST</w:t>
      </w:r>
    </w:p>
    <w:p>
      <w:pPr>
        <w:numPr>
          <w:ilvl w:val="0"/>
          <w:numId w:val="6"/>
        </w:numPr>
        <w:tabs>
          <w:tab w:val="left" w:pos="648"/>
        </w:tabs>
        <w:overflowPunct/>
        <w:autoSpaceDE/>
        <w:spacing w:after="200" w:line="276" w:lineRule="auto"/>
        <w:jc w:val="both"/>
        <w:textAlignment w:val="auto"/>
        <w:rPr>
          <w:rFonts w:ascii="Verdana" w:hAnsi="Verdana" w:cs="Calibri"/>
          <w:szCs w:val="24"/>
        </w:rPr>
      </w:pPr>
      <w:r>
        <w:rPr>
          <w:rFonts w:ascii="Verdana" w:hAnsi="Verdana" w:cs="Calibri"/>
          <w:szCs w:val="24"/>
        </w:rPr>
        <w:t>User and Group administration.</w:t>
      </w:r>
    </w:p>
    <w:p>
      <w:pPr>
        <w:pStyle w:val="80"/>
        <w:widowControl w:val="0"/>
        <w:numPr>
          <w:ilvl w:val="0"/>
          <w:numId w:val="6"/>
        </w:numPr>
        <w:autoSpaceDE w:val="0"/>
        <w:spacing w:after="0" w:line="360" w:lineRule="auto"/>
        <w:jc w:val="both"/>
        <w:rPr>
          <w:rFonts w:ascii="Verdana" w:hAnsi="Verdana"/>
          <w:szCs w:val="24"/>
        </w:rPr>
      </w:pPr>
      <w:r>
        <w:rPr>
          <w:rFonts w:ascii="Verdana" w:hAnsi="Verdana"/>
          <w:sz w:val="20"/>
          <w:szCs w:val="24"/>
        </w:rPr>
        <w:t>Monitoring Urls, disk space, memory through Nagios.</w:t>
      </w:r>
    </w:p>
    <w:p>
      <w:pPr>
        <w:numPr>
          <w:ilvl w:val="0"/>
          <w:numId w:val="6"/>
        </w:numPr>
        <w:tabs>
          <w:tab w:val="left" w:pos="648"/>
        </w:tabs>
        <w:overflowPunct/>
        <w:autoSpaceDE/>
        <w:spacing w:after="200" w:line="276" w:lineRule="auto"/>
        <w:jc w:val="both"/>
        <w:textAlignment w:val="auto"/>
        <w:rPr>
          <w:rFonts w:ascii="Verdana" w:hAnsi="Verdana" w:cs="Verdana"/>
        </w:rPr>
      </w:pPr>
      <w:r>
        <w:rPr>
          <w:rFonts w:ascii="Verdana" w:hAnsi="Verdana" w:cs="Calibri"/>
          <w:szCs w:val="24"/>
        </w:rPr>
        <w:t>Streaming Servers configuration – Darwin, Wowza media server</w:t>
      </w:r>
    </w:p>
    <w:p>
      <w:pPr>
        <w:numPr>
          <w:ilvl w:val="0"/>
          <w:numId w:val="6"/>
        </w:numPr>
        <w:tabs>
          <w:tab w:val="left" w:pos="648"/>
        </w:tabs>
        <w:overflowPunct/>
        <w:autoSpaceDE/>
        <w:spacing w:after="200" w:line="276" w:lineRule="auto"/>
        <w:jc w:val="both"/>
        <w:textAlignment w:val="auto"/>
        <w:rPr>
          <w:rFonts w:ascii="Verdana" w:hAnsi="Verdana" w:cs="Verdana"/>
        </w:rPr>
      </w:pPr>
      <w:r>
        <w:rPr>
          <w:rFonts w:ascii="Verdana" w:hAnsi="Verdana" w:cs="Verdana"/>
        </w:rPr>
        <w:t>WWW Servers – Apache, Apache Secure, HTTP, Squid (proxy with security).</w:t>
      </w:r>
    </w:p>
    <w:p>
      <w:pPr>
        <w:numPr>
          <w:ilvl w:val="0"/>
          <w:numId w:val="6"/>
        </w:numPr>
        <w:tabs>
          <w:tab w:val="left" w:pos="648"/>
        </w:tabs>
        <w:overflowPunct/>
        <w:autoSpaceDE/>
        <w:spacing w:after="200" w:line="276" w:lineRule="auto"/>
        <w:jc w:val="both"/>
        <w:textAlignment w:val="auto"/>
        <w:rPr>
          <w:rFonts w:ascii="Verdana" w:hAnsi="Verdana" w:cs="Verdana"/>
        </w:rPr>
      </w:pPr>
      <w:r>
        <w:rPr>
          <w:rFonts w:ascii="Verdana" w:hAnsi="Verdana" w:cs="Verdana"/>
        </w:rPr>
        <w:t>Networking - NFS, FTP, DNS, DHCP, SAMBA, HTTP.</w:t>
      </w:r>
    </w:p>
    <w:p>
      <w:pPr>
        <w:numPr>
          <w:ilvl w:val="0"/>
          <w:numId w:val="6"/>
        </w:numPr>
        <w:tabs>
          <w:tab w:val="left" w:pos="648"/>
        </w:tabs>
        <w:overflowPunct/>
        <w:autoSpaceDE/>
        <w:spacing w:after="200" w:line="276" w:lineRule="auto"/>
        <w:jc w:val="both"/>
        <w:textAlignment w:val="auto"/>
        <w:rPr>
          <w:rFonts w:ascii="Verdana" w:hAnsi="Verdana" w:cs="Verdana"/>
        </w:rPr>
      </w:pPr>
      <w:r>
        <w:rPr>
          <w:rFonts w:ascii="Verdana" w:hAnsi="Verdana" w:cs="Verdana"/>
        </w:rPr>
        <w:t>Mail Server - Send mail, Squirrel mail.</w:t>
      </w:r>
    </w:p>
    <w:p>
      <w:pPr>
        <w:numPr>
          <w:ilvl w:val="0"/>
          <w:numId w:val="6"/>
        </w:numPr>
        <w:tabs>
          <w:tab w:val="left" w:pos="648"/>
        </w:tabs>
        <w:overflowPunct/>
        <w:autoSpaceDE/>
        <w:spacing w:after="200" w:line="276" w:lineRule="auto"/>
        <w:jc w:val="both"/>
        <w:textAlignment w:val="auto"/>
        <w:rPr>
          <w:rFonts w:ascii="Verdana" w:hAnsi="Verdana" w:cs="Verdana"/>
        </w:rPr>
      </w:pPr>
      <w:r>
        <w:rPr>
          <w:rFonts w:ascii="Verdana" w:hAnsi="Verdana" w:cs="Verdana"/>
        </w:rPr>
        <w:t>Remote Administration –PUTTY, Team Viewer, Net meeting.</w:t>
      </w:r>
    </w:p>
    <w:p>
      <w:pPr>
        <w:numPr>
          <w:ilvl w:val="0"/>
          <w:numId w:val="6"/>
        </w:numPr>
        <w:overflowPunct/>
        <w:autoSpaceDE/>
        <w:spacing w:after="280"/>
        <w:textAlignment w:val="auto"/>
        <w:rPr>
          <w:rFonts w:ascii="Verdana" w:hAnsi="Verdana" w:cs="Verdana"/>
        </w:rPr>
      </w:pPr>
      <w:r>
        <w:rPr>
          <w:rFonts w:ascii="Verdana" w:hAnsi="Verdana" w:cs="Verdana"/>
        </w:rPr>
        <w:t>Other - Cups print server, Kick Start (Linux),Troubleshooting,</w:t>
      </w:r>
    </w:p>
    <w:p>
      <w:pPr>
        <w:numPr>
          <w:ilvl w:val="0"/>
          <w:numId w:val="6"/>
        </w:numPr>
        <w:overflowPunct/>
        <w:autoSpaceDE/>
        <w:spacing w:after="280"/>
        <w:textAlignment w:val="auto"/>
        <w:rPr>
          <w:rFonts w:ascii="Verdana" w:hAnsi="Verdana" w:cs="Verdana"/>
        </w:rPr>
      </w:pPr>
      <w:r>
        <w:rPr>
          <w:rFonts w:ascii="Verdana" w:hAnsi="Verdana" w:cs="Verdana"/>
        </w:rPr>
        <w:t>System Administration – User &amp;Group Administration, Lvm, Raid.</w:t>
      </w:r>
    </w:p>
    <w:p>
      <w:pPr>
        <w:numPr>
          <w:ilvl w:val="0"/>
          <w:numId w:val="6"/>
        </w:numPr>
        <w:overflowPunct/>
        <w:autoSpaceDE/>
        <w:spacing w:after="280"/>
        <w:textAlignment w:val="auto"/>
        <w:rPr>
          <w:rFonts w:ascii="Verdana" w:hAnsi="Verdana" w:cs="Calibri"/>
          <w:szCs w:val="24"/>
        </w:rPr>
      </w:pPr>
      <w:r>
        <w:rPr>
          <w:rFonts w:ascii="Verdana" w:hAnsi="Verdana" w:cs="Verdana"/>
        </w:rPr>
        <w:t>SVN , writing the admin tasks scripts.</w:t>
      </w:r>
    </w:p>
    <w:p>
      <w:pPr>
        <w:pStyle w:val="11"/>
        <w:overflowPunct/>
        <w:autoSpaceDE/>
        <w:spacing w:line="360" w:lineRule="auto"/>
        <w:textAlignment w:val="auto"/>
        <w:rPr>
          <w:rFonts w:ascii="Verdana" w:hAnsi="Verdana" w:cs="Verdana"/>
          <w:b/>
          <w:bCs/>
          <w:color w:val="000000"/>
          <w:sz w:val="20"/>
          <w:szCs w:val="24"/>
        </w:rPr>
      </w:pPr>
      <w:r>
        <w:rPr>
          <w:rFonts w:ascii="Verdana" w:hAnsi="Verdana" w:cs="Calibri"/>
          <w:b/>
          <w:bCs/>
          <w:sz w:val="20"/>
          <w:szCs w:val="24"/>
        </w:rPr>
        <w:t>Vmware Responsibilities:</w:t>
      </w:r>
    </w:p>
    <w:p>
      <w:pPr>
        <w:pStyle w:val="80"/>
        <w:numPr>
          <w:ilvl w:val="0"/>
          <w:numId w:val="7"/>
        </w:numPr>
        <w:tabs>
          <w:tab w:val="left" w:pos="360"/>
        </w:tabs>
        <w:spacing w:before="40" w:after="120" w:line="360" w:lineRule="exact"/>
        <w:rPr>
          <w:rFonts w:ascii="Verdana" w:hAnsi="Verdana" w:cs="Arial"/>
          <w:sz w:val="20"/>
        </w:rPr>
      </w:pPr>
      <w:r>
        <w:rPr>
          <w:rFonts w:ascii="Verdana" w:hAnsi="Verdana" w:cs="Arial"/>
          <w:sz w:val="20"/>
        </w:rPr>
        <w:t>Installing, configuring and maintaining the ESX servers, Virtual Machines/Servers.</w:t>
      </w:r>
    </w:p>
    <w:p>
      <w:pPr>
        <w:pStyle w:val="80"/>
        <w:numPr>
          <w:ilvl w:val="0"/>
          <w:numId w:val="7"/>
        </w:numPr>
        <w:tabs>
          <w:tab w:val="left" w:pos="360"/>
        </w:tabs>
        <w:spacing w:before="40" w:after="120" w:line="360" w:lineRule="exact"/>
        <w:rPr>
          <w:rFonts w:ascii="Verdana" w:hAnsi="Verdana" w:cs="Arial"/>
          <w:sz w:val="20"/>
        </w:rPr>
      </w:pPr>
      <w:r>
        <w:rPr>
          <w:rFonts w:ascii="Verdana" w:hAnsi="Verdana" w:cs="Arial"/>
          <w:sz w:val="20"/>
        </w:rPr>
        <w:t>Deploying the VMs from templates, cloning the VMs, vMotion, Cold migration tasks within the specified service windows</w:t>
      </w:r>
    </w:p>
    <w:p>
      <w:pPr>
        <w:pStyle w:val="80"/>
        <w:numPr>
          <w:ilvl w:val="0"/>
          <w:numId w:val="7"/>
        </w:numPr>
        <w:tabs>
          <w:tab w:val="left" w:pos="360"/>
        </w:tabs>
        <w:spacing w:before="40" w:after="120" w:line="360" w:lineRule="exact"/>
        <w:rPr>
          <w:rFonts w:ascii="Verdana" w:hAnsi="Verdana" w:cs="Arial"/>
          <w:sz w:val="20"/>
        </w:rPr>
      </w:pPr>
      <w:r>
        <w:rPr>
          <w:rFonts w:ascii="Verdana" w:hAnsi="Verdana" w:cs="Arial"/>
          <w:sz w:val="20"/>
        </w:rPr>
        <w:t xml:space="preserve">Creating the Virtual Switches, Port Groups and assigning them to the appropriate virtual machines according to the client requirement. </w:t>
      </w:r>
    </w:p>
    <w:p>
      <w:pPr>
        <w:pStyle w:val="80"/>
        <w:numPr>
          <w:ilvl w:val="0"/>
          <w:numId w:val="7"/>
        </w:numPr>
        <w:tabs>
          <w:tab w:val="left" w:pos="360"/>
        </w:tabs>
        <w:spacing w:before="40" w:after="120" w:line="360" w:lineRule="exact"/>
        <w:rPr>
          <w:rFonts w:ascii="Arial" w:hAnsi="Arial" w:cs="Arial"/>
          <w:sz w:val="20"/>
        </w:rPr>
      </w:pPr>
      <w:r>
        <w:rPr>
          <w:rFonts w:ascii="Verdana" w:hAnsi="Verdana" w:cs="Arial"/>
          <w:sz w:val="20"/>
        </w:rPr>
        <w:t>Implementation, configuration and maintenance of HA, DRS and VMotion and Resource pool.</w:t>
      </w:r>
    </w:p>
    <w:p>
      <w:pPr>
        <w:pStyle w:val="80"/>
        <w:numPr>
          <w:ilvl w:val="0"/>
          <w:numId w:val="7"/>
        </w:numPr>
        <w:tabs>
          <w:tab w:val="left" w:pos="360"/>
        </w:tabs>
        <w:spacing w:before="40" w:after="120" w:line="360" w:lineRule="exact"/>
        <w:rPr>
          <w:rStyle w:val="73"/>
          <w:rFonts w:ascii="Verdana" w:hAnsi="Verdana"/>
          <w:sz w:val="20"/>
        </w:rPr>
      </w:pPr>
      <w:r>
        <w:rPr>
          <w:rStyle w:val="73"/>
          <w:rFonts w:ascii="Verdana" w:hAnsi="Verdana"/>
          <w:sz w:val="20"/>
        </w:rPr>
        <w:t>Working with Snapshots of Virtual Machines</w:t>
      </w:r>
      <w:r>
        <w:rPr>
          <w:rStyle w:val="73"/>
          <w:color w:val="303030"/>
        </w:rPr>
        <w:t xml:space="preserve">. </w:t>
      </w:r>
    </w:p>
    <w:p>
      <w:pPr>
        <w:pStyle w:val="80"/>
        <w:numPr>
          <w:ilvl w:val="0"/>
          <w:numId w:val="7"/>
        </w:numPr>
        <w:tabs>
          <w:tab w:val="left" w:pos="360"/>
        </w:tabs>
        <w:spacing w:before="40" w:after="120" w:line="360" w:lineRule="exact"/>
        <w:rPr>
          <w:rFonts w:ascii="Verdana" w:hAnsi="Verdana"/>
          <w:bCs/>
          <w:sz w:val="20"/>
        </w:rPr>
      </w:pPr>
      <w:r>
        <w:rPr>
          <w:rStyle w:val="73"/>
          <w:rFonts w:ascii="Verdana" w:hAnsi="Verdana"/>
          <w:sz w:val="20"/>
        </w:rPr>
        <w:t>Hot and Cold Cloning of Virtual Machines</w:t>
      </w:r>
    </w:p>
    <w:p>
      <w:pPr>
        <w:pStyle w:val="80"/>
        <w:numPr>
          <w:ilvl w:val="0"/>
          <w:numId w:val="7"/>
        </w:numPr>
        <w:tabs>
          <w:tab w:val="left" w:pos="360"/>
        </w:tabs>
        <w:spacing w:before="40" w:after="120" w:line="360" w:lineRule="exact"/>
        <w:rPr>
          <w:rFonts w:ascii="Verdana" w:hAnsi="Verdana" w:cs="Verdana"/>
          <w:sz w:val="20"/>
        </w:rPr>
      </w:pPr>
      <w:r>
        <w:rPr>
          <w:rFonts w:ascii="Verdana" w:hAnsi="Verdana"/>
          <w:sz w:val="20"/>
        </w:rPr>
        <w:t>Apply patches and updates on ESX hosts using VMware update manager</w:t>
      </w:r>
    </w:p>
    <w:p>
      <w:pPr>
        <w:pStyle w:val="80"/>
        <w:numPr>
          <w:ilvl w:val="0"/>
          <w:numId w:val="7"/>
        </w:numPr>
        <w:tabs>
          <w:tab w:val="left" w:pos="360"/>
        </w:tabs>
        <w:spacing w:before="40" w:after="120" w:line="360" w:lineRule="exact"/>
        <w:rPr>
          <w:rFonts w:ascii="Verdana" w:hAnsi="Verdana" w:cs="Verdana"/>
          <w:sz w:val="20"/>
        </w:rPr>
      </w:pPr>
      <w:r>
        <w:rPr>
          <w:rFonts w:ascii="Verdana" w:hAnsi="Verdana" w:cs="Verdana"/>
          <w:sz w:val="20"/>
        </w:rPr>
        <w:t xml:space="preserve">Configuring and Managing </w:t>
      </w:r>
      <w:r>
        <w:rPr>
          <w:rFonts w:ascii="Verdana" w:hAnsi="Verdana" w:cs="Verdana"/>
          <w:bCs/>
          <w:sz w:val="20"/>
        </w:rPr>
        <w:t>VMware clustering</w:t>
      </w:r>
      <w:r>
        <w:rPr>
          <w:rFonts w:ascii="Verdana" w:hAnsi="Verdana" w:cs="Verdana"/>
          <w:sz w:val="20"/>
        </w:rPr>
        <w:t xml:space="preserve"> for </w:t>
      </w:r>
      <w:r>
        <w:rPr>
          <w:rFonts w:ascii="Verdana" w:hAnsi="Verdana" w:cs="Verdana"/>
          <w:bCs/>
          <w:sz w:val="20"/>
        </w:rPr>
        <w:t>HA</w:t>
      </w:r>
      <w:r>
        <w:rPr>
          <w:rFonts w:ascii="Verdana" w:hAnsi="Verdana" w:cs="Verdana"/>
          <w:sz w:val="20"/>
        </w:rPr>
        <w:t xml:space="preserve"> and </w:t>
      </w:r>
      <w:r>
        <w:rPr>
          <w:rFonts w:ascii="Verdana" w:hAnsi="Verdana" w:cs="Verdana"/>
          <w:bCs/>
          <w:sz w:val="20"/>
        </w:rPr>
        <w:t>DRS</w:t>
      </w:r>
    </w:p>
    <w:p>
      <w:pPr>
        <w:pStyle w:val="80"/>
        <w:numPr>
          <w:ilvl w:val="0"/>
          <w:numId w:val="7"/>
        </w:numPr>
        <w:tabs>
          <w:tab w:val="left" w:pos="360"/>
        </w:tabs>
        <w:spacing w:before="40" w:after="120" w:line="360" w:lineRule="exact"/>
        <w:rPr>
          <w:rFonts w:ascii="Verdana" w:hAnsi="Verdana" w:cs="Shruti"/>
          <w:sz w:val="20"/>
          <w:szCs w:val="24"/>
        </w:rPr>
      </w:pPr>
      <w:r>
        <w:rPr>
          <w:rFonts w:ascii="Verdana" w:hAnsi="Verdana" w:cs="Verdana"/>
          <w:sz w:val="20"/>
        </w:rPr>
        <w:t xml:space="preserve">Creating </w:t>
      </w:r>
      <w:r>
        <w:rPr>
          <w:rFonts w:ascii="Verdana" w:hAnsi="Verdana" w:cs="Verdana"/>
          <w:bCs/>
          <w:sz w:val="20"/>
        </w:rPr>
        <w:t>Virtual Machines</w:t>
      </w:r>
      <w:r>
        <w:rPr>
          <w:rFonts w:ascii="Verdana" w:hAnsi="Verdana" w:cs="Verdana"/>
          <w:sz w:val="20"/>
        </w:rPr>
        <w:t xml:space="preserve"> &amp; Installation of Windows and Linux </w:t>
      </w:r>
      <w:r>
        <w:rPr>
          <w:rFonts w:ascii="Verdana" w:hAnsi="Verdana" w:cs="Verdana"/>
          <w:bCs/>
          <w:sz w:val="20"/>
        </w:rPr>
        <w:t>guest OS</w:t>
      </w:r>
    </w:p>
    <w:p>
      <w:pPr>
        <w:pStyle w:val="80"/>
        <w:numPr>
          <w:ilvl w:val="0"/>
          <w:numId w:val="7"/>
        </w:numPr>
        <w:tabs>
          <w:tab w:val="left" w:pos="360"/>
        </w:tabs>
        <w:spacing w:before="40" w:after="120" w:line="360" w:lineRule="exact"/>
        <w:rPr>
          <w:rFonts w:ascii="Verdana" w:hAnsi="Verdana" w:cs="Shruti"/>
          <w:color w:val="1D1B11"/>
          <w:sz w:val="20"/>
          <w:szCs w:val="24"/>
        </w:rPr>
      </w:pPr>
      <w:r>
        <w:rPr>
          <w:rFonts w:ascii="Verdana" w:hAnsi="Verdana" w:cs="Shruti"/>
          <w:color w:val="1D1B11"/>
          <w:sz w:val="20"/>
          <w:szCs w:val="24"/>
        </w:rPr>
        <w:t>Monitoring the Server Health status &amp; Performance using Monitoring Tools</w:t>
      </w:r>
    </w:p>
    <w:p>
      <w:pPr>
        <w:pStyle w:val="80"/>
        <w:numPr>
          <w:ilvl w:val="0"/>
          <w:numId w:val="7"/>
        </w:numPr>
        <w:tabs>
          <w:tab w:val="left" w:pos="360"/>
        </w:tabs>
        <w:spacing w:before="40" w:after="120" w:line="360" w:lineRule="exact"/>
        <w:rPr>
          <w:rFonts w:ascii="Verdana" w:hAnsi="Verdana" w:cs="Shruti"/>
          <w:sz w:val="20"/>
          <w:szCs w:val="24"/>
        </w:rPr>
      </w:pPr>
      <w:r>
        <w:rPr>
          <w:rFonts w:ascii="Verdana" w:hAnsi="Verdana"/>
          <w:color w:val="303030"/>
          <w:sz w:val="20"/>
        </w:rPr>
        <w:t>Involved in Installation, Configuration, Administration and troubleshooting for VMware ESX servers</w:t>
      </w:r>
    </w:p>
    <w:p>
      <w:pPr>
        <w:pStyle w:val="11"/>
        <w:overflowPunct/>
        <w:autoSpaceDE/>
        <w:spacing w:line="360" w:lineRule="auto"/>
        <w:textAlignment w:val="auto"/>
        <w:rPr>
          <w:rFonts w:ascii="Verdana" w:hAnsi="Verdana" w:cs="Verdana"/>
          <w:b/>
          <w:bCs/>
          <w:color w:val="000000"/>
          <w:sz w:val="20"/>
          <w:szCs w:val="24"/>
        </w:rPr>
      </w:pPr>
      <w:r>
        <w:rPr>
          <w:rFonts w:ascii="Verdana" w:hAnsi="Verdana" w:cs="Calibri"/>
          <w:b/>
          <w:bCs/>
          <w:sz w:val="20"/>
          <w:szCs w:val="24"/>
        </w:rPr>
        <w:t>Windows Responsibilities:</w:t>
      </w:r>
    </w:p>
    <w:p>
      <w:pPr>
        <w:pStyle w:val="81"/>
        <w:numPr>
          <w:ilvl w:val="0"/>
          <w:numId w:val="8"/>
        </w:numPr>
        <w:ind w:left="1080"/>
        <w:jc w:val="both"/>
        <w:rPr>
          <w:rFonts w:ascii="Verdana" w:hAnsi="Verdana" w:cs="Verdana"/>
          <w:color w:val="000000"/>
          <w:sz w:val="20"/>
          <w:szCs w:val="24"/>
        </w:rPr>
      </w:pPr>
      <w:r>
        <w:rPr>
          <w:rFonts w:ascii="Verdana" w:hAnsi="Verdana" w:cs="Verdana"/>
          <w:color w:val="000000"/>
          <w:sz w:val="20"/>
          <w:szCs w:val="24"/>
        </w:rPr>
        <w:t>Maintaining Domain Controller &amp; Additional Domain Controller.</w:t>
      </w:r>
    </w:p>
    <w:p>
      <w:pPr>
        <w:pStyle w:val="81"/>
        <w:numPr>
          <w:ilvl w:val="0"/>
          <w:numId w:val="8"/>
        </w:numPr>
        <w:ind w:left="1080"/>
        <w:jc w:val="both"/>
        <w:rPr>
          <w:rFonts w:ascii="Verdana" w:hAnsi="Verdana" w:cs="Verdana"/>
          <w:color w:val="000000"/>
          <w:sz w:val="20"/>
          <w:szCs w:val="24"/>
        </w:rPr>
      </w:pPr>
      <w:r>
        <w:rPr>
          <w:rFonts w:ascii="Verdana" w:hAnsi="Verdana" w:cs="Verdana"/>
          <w:color w:val="000000"/>
          <w:sz w:val="20"/>
          <w:szCs w:val="24"/>
        </w:rPr>
        <w:t>Experience in installing Active Directory Services and Configuration of Trust Relationships between different Domains.</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Creation and Managing User Accounts in Active Directory Services and additional Domains.</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Good Knowledge in Roles of Active Directory, Sharing and Security Level Permissions.</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Good Knowledge in Sharing and   Security Permissions.</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Installing and Configuration of DHCP, DNS, IIS servers.</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Configuring Terminal Server.</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Backup Domain and Restore Domain.</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Troubleshooting of DHCP, DNS, IIS and servers.</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Configuring Local, Roaming, Mandatory profiles.</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Configuring Additional, Child, and New domain controller.</w:t>
      </w:r>
    </w:p>
    <w:p>
      <w:pPr>
        <w:pStyle w:val="81"/>
        <w:numPr>
          <w:ilvl w:val="0"/>
          <w:numId w:val="8"/>
        </w:numPr>
        <w:tabs>
          <w:tab w:val="left" w:pos="0"/>
        </w:tabs>
        <w:ind w:left="1080"/>
        <w:jc w:val="both"/>
        <w:rPr>
          <w:rFonts w:ascii="Verdana" w:hAnsi="Verdana" w:cs="Verdana"/>
          <w:color w:val="000000"/>
          <w:sz w:val="20"/>
          <w:szCs w:val="24"/>
        </w:rPr>
      </w:pPr>
      <w:r>
        <w:rPr>
          <w:rFonts w:ascii="Verdana" w:hAnsi="Verdana" w:cs="Verdana"/>
          <w:color w:val="000000"/>
          <w:sz w:val="20"/>
          <w:szCs w:val="24"/>
        </w:rPr>
        <w:t>Transferring and seizing the roles.</w:t>
      </w:r>
    </w:p>
    <w:p>
      <w:pPr>
        <w:pStyle w:val="81"/>
        <w:numPr>
          <w:ilvl w:val="0"/>
          <w:numId w:val="8"/>
        </w:numPr>
        <w:tabs>
          <w:tab w:val="left" w:pos="0"/>
        </w:tabs>
        <w:ind w:left="1080"/>
        <w:jc w:val="both"/>
        <w:rPr>
          <w:rFonts w:ascii="Times New Roman" w:hAnsi="Times New Roman"/>
          <w:sz w:val="20"/>
          <w:szCs w:val="20"/>
        </w:rPr>
      </w:pPr>
      <w:r>
        <w:rPr>
          <w:rFonts w:ascii="Verdana" w:hAnsi="Verdana" w:cs="Verdana"/>
          <w:color w:val="000000"/>
          <w:sz w:val="20"/>
          <w:szCs w:val="24"/>
        </w:rPr>
        <w:t>Group polices and Trust relationship management.</w:t>
      </w:r>
    </w:p>
    <w:p>
      <w:pPr>
        <w:pStyle w:val="21"/>
        <w:spacing w:before="0" w:after="0" w:line="360" w:lineRule="auto"/>
        <w:ind w:left="720"/>
        <w:rPr>
          <w:rFonts w:ascii="Verdana" w:hAnsi="Verdana" w:eastAsia="MS Mincho" w:cs="Verdana"/>
          <w:sz w:val="20"/>
        </w:rPr>
      </w:pPr>
    </w:p>
    <w:p>
      <w:pPr>
        <w:overflowPunct/>
        <w:autoSpaceDE/>
        <w:spacing w:before="280" w:after="280"/>
        <w:textAlignment w:val="auto"/>
        <w:rPr>
          <w:rFonts w:ascii="Verdana" w:hAnsi="Verdana" w:cs="Verdana"/>
          <w:b/>
          <w:bCs/>
        </w:rPr>
      </w:pPr>
      <w:r>
        <w:rPr>
          <w:rFonts w:ascii="Verdana" w:hAnsi="Verdana" w:cs="Verdana"/>
          <w:b/>
          <w:bCs/>
        </w:rPr>
        <w:t xml:space="preserve">  Personal Profile:</w:t>
      </w:r>
    </w:p>
    <w:p>
      <w:pPr>
        <w:rPr>
          <w:rFonts w:ascii="Verdana" w:hAnsi="Verdana" w:cs="Verdana"/>
        </w:rPr>
      </w:pPr>
    </w:p>
    <w:p>
      <w:pPr>
        <w:tabs>
          <w:tab w:val="left" w:pos="360"/>
          <w:tab w:val="left" w:pos="2880"/>
        </w:tabs>
        <w:spacing w:line="360" w:lineRule="auto"/>
        <w:jc w:val="both"/>
        <w:rPr>
          <w:rFonts w:ascii="Verdana" w:hAnsi="Verdana" w:cs="Verdana"/>
        </w:rPr>
      </w:pPr>
      <w:r>
        <w:rPr>
          <w:rFonts w:ascii="Verdana" w:hAnsi="Verdana" w:cs="Verdana"/>
          <w:caps/>
        </w:rPr>
        <w:t xml:space="preserve">   N</w:t>
      </w:r>
      <w:r>
        <w:rPr>
          <w:rFonts w:ascii="Verdana" w:hAnsi="Verdana" w:cs="Verdana"/>
        </w:rPr>
        <w:t>ame</w:t>
      </w:r>
      <w:r>
        <w:rPr>
          <w:rFonts w:ascii="Verdana" w:hAnsi="Verdana" w:cs="Verdana"/>
        </w:rPr>
        <w:tab/>
      </w:r>
      <w:r>
        <w:rPr>
          <w:rFonts w:ascii="Verdana" w:hAnsi="Verdana" w:cs="Verdana"/>
        </w:rPr>
        <w:t>: M.naveen Kumar</w:t>
      </w:r>
    </w:p>
    <w:p>
      <w:pPr>
        <w:tabs>
          <w:tab w:val="left" w:pos="360"/>
          <w:tab w:val="left" w:pos="2880"/>
        </w:tabs>
        <w:spacing w:line="360" w:lineRule="auto"/>
        <w:jc w:val="both"/>
        <w:rPr>
          <w:rFonts w:ascii="Verdana" w:hAnsi="Verdana" w:cs="Verdana"/>
        </w:rPr>
      </w:pPr>
      <w:r>
        <w:rPr>
          <w:rFonts w:ascii="Verdana" w:hAnsi="Verdana" w:cs="Verdana"/>
        </w:rPr>
        <w:t xml:space="preserve">   Date of Birth</w:t>
      </w:r>
      <w:r>
        <w:rPr>
          <w:rFonts w:ascii="Verdana" w:hAnsi="Verdana" w:cs="Verdana"/>
        </w:rPr>
        <w:tab/>
      </w:r>
      <w:r>
        <w:rPr>
          <w:rFonts w:ascii="Verdana" w:hAnsi="Verdana" w:cs="Verdana"/>
        </w:rPr>
        <w:t>: 17-06-1989</w:t>
      </w:r>
    </w:p>
    <w:p>
      <w:pPr>
        <w:tabs>
          <w:tab w:val="left" w:pos="360"/>
          <w:tab w:val="left" w:pos="2880"/>
        </w:tabs>
        <w:spacing w:line="360" w:lineRule="auto"/>
        <w:jc w:val="both"/>
        <w:rPr>
          <w:rFonts w:ascii="Verdana" w:hAnsi="Verdana" w:cs="Verdana"/>
        </w:rPr>
      </w:pPr>
      <w:r>
        <w:rPr>
          <w:rFonts w:ascii="Verdana" w:hAnsi="Verdana" w:cs="Verdana"/>
        </w:rPr>
        <w:t xml:space="preserve">   Father’s name</w:t>
      </w:r>
      <w:r>
        <w:rPr>
          <w:rFonts w:ascii="Verdana" w:hAnsi="Verdana" w:cs="Verdana"/>
        </w:rPr>
        <w:tab/>
      </w:r>
      <w:r>
        <w:rPr>
          <w:rFonts w:ascii="Verdana" w:hAnsi="Verdana" w:cs="Verdana"/>
        </w:rPr>
        <w:t>: M.chengal Raju</w:t>
      </w:r>
    </w:p>
    <w:p>
      <w:pPr>
        <w:pStyle w:val="2"/>
        <w:rPr>
          <w:rFonts w:ascii="Verdana" w:hAnsi="Verdana" w:cs="Verdana"/>
        </w:rPr>
      </w:pPr>
      <w:r>
        <w:rPr>
          <w:rFonts w:ascii="Verdana" w:hAnsi="Verdana" w:cs="Verdana"/>
          <w:b w:val="0"/>
          <w:sz w:val="20"/>
        </w:rPr>
        <w:t xml:space="preserve">   Sex   </w:t>
      </w:r>
      <w:r>
        <w:rPr>
          <w:rFonts w:ascii="Verdana" w:hAnsi="Verdana" w:cs="Verdana"/>
          <w:b w:val="0"/>
          <w:sz w:val="20"/>
        </w:rPr>
        <w:tab/>
      </w:r>
      <w:r>
        <w:rPr>
          <w:rFonts w:ascii="Verdana" w:hAnsi="Verdana" w:cs="Verdana"/>
          <w:b w:val="0"/>
          <w:sz w:val="20"/>
        </w:rPr>
        <w:tab/>
      </w:r>
      <w:r>
        <w:rPr>
          <w:rFonts w:ascii="Verdana" w:hAnsi="Verdana" w:cs="Verdana"/>
          <w:b w:val="0"/>
          <w:sz w:val="20"/>
        </w:rPr>
        <w:t xml:space="preserve">         : Male</w:t>
      </w:r>
    </w:p>
    <w:p>
      <w:pPr>
        <w:tabs>
          <w:tab w:val="left" w:pos="360"/>
          <w:tab w:val="left" w:pos="2880"/>
        </w:tabs>
        <w:spacing w:line="360" w:lineRule="auto"/>
        <w:jc w:val="both"/>
        <w:rPr>
          <w:rFonts w:ascii="Verdana" w:hAnsi="Verdana" w:cs="Verdana"/>
        </w:rPr>
      </w:pPr>
      <w:r>
        <w:rPr>
          <w:rFonts w:ascii="Verdana" w:hAnsi="Verdana" w:cs="Verdana"/>
        </w:rPr>
        <w:t xml:space="preserve">   Marital Status</w:t>
      </w:r>
      <w:r>
        <w:rPr>
          <w:rFonts w:ascii="Verdana" w:hAnsi="Verdana" w:cs="Verdana"/>
        </w:rPr>
        <w:tab/>
      </w:r>
      <w:r>
        <w:rPr>
          <w:rFonts w:ascii="Verdana" w:hAnsi="Verdana" w:cs="Verdana"/>
        </w:rPr>
        <w:t>: Unmarried</w:t>
      </w:r>
    </w:p>
    <w:p>
      <w:pPr>
        <w:tabs>
          <w:tab w:val="left" w:pos="360"/>
          <w:tab w:val="left" w:pos="2880"/>
        </w:tabs>
        <w:spacing w:line="360" w:lineRule="auto"/>
        <w:jc w:val="both"/>
        <w:rPr>
          <w:rFonts w:ascii="Verdana" w:hAnsi="Verdana" w:cs="Verdana"/>
        </w:rPr>
      </w:pPr>
      <w:r>
        <w:rPr>
          <w:rFonts w:ascii="Verdana" w:hAnsi="Verdana" w:cs="Verdana"/>
        </w:rPr>
        <w:t xml:space="preserve">   Languages Known</w:t>
      </w:r>
      <w:r>
        <w:rPr>
          <w:rFonts w:ascii="Verdana" w:hAnsi="Verdana" w:cs="Verdana"/>
        </w:rPr>
        <w:tab/>
      </w:r>
      <w:r>
        <w:rPr>
          <w:rFonts w:ascii="Verdana" w:hAnsi="Verdana" w:cs="Verdana"/>
        </w:rPr>
        <w:t>: English, Hindi, and Telugu</w:t>
      </w:r>
    </w:p>
    <w:p>
      <w:pPr>
        <w:tabs>
          <w:tab w:val="left" w:pos="360"/>
          <w:tab w:val="left" w:pos="2880"/>
        </w:tabs>
        <w:spacing w:line="360" w:lineRule="auto"/>
        <w:jc w:val="both"/>
        <w:rPr>
          <w:rFonts w:ascii="Verdana" w:hAnsi="Verdana" w:cs="Verdana"/>
        </w:rPr>
      </w:pPr>
      <w:r>
        <w:rPr>
          <w:rFonts w:ascii="Verdana" w:hAnsi="Verdana" w:cs="Verdana"/>
        </w:rPr>
        <w:t xml:space="preserve">   Nationality</w:t>
      </w:r>
      <w:r>
        <w:rPr>
          <w:rFonts w:ascii="Verdana" w:hAnsi="Verdana" w:cs="Verdana"/>
        </w:rPr>
        <w:tab/>
      </w:r>
      <w:r>
        <w:rPr>
          <w:rFonts w:ascii="Verdana" w:hAnsi="Verdana" w:cs="Verdana"/>
        </w:rPr>
        <w:t>: Indian</w:t>
      </w:r>
    </w:p>
    <w:p>
      <w:pPr>
        <w:tabs>
          <w:tab w:val="left" w:pos="2580"/>
        </w:tabs>
        <w:spacing w:after="100"/>
        <w:rPr>
          <w:rFonts w:ascii="Tahoma" w:hAnsi="Tahoma" w:cs="Tahoma"/>
        </w:rPr>
      </w:pPr>
      <w:r>
        <w:rPr>
          <w:rFonts w:ascii="Verdana" w:hAnsi="Verdana" w:cs="Verdana"/>
        </w:rPr>
        <w:t xml:space="preserve">  Permanent Address            :  </w:t>
      </w:r>
      <w:r>
        <w:rPr>
          <w:rFonts w:ascii="Tahoma" w:hAnsi="Tahoma" w:cs="Tahoma"/>
        </w:rPr>
        <w:t>M.Chengalraju,</w:t>
      </w:r>
    </w:p>
    <w:p>
      <w:pPr>
        <w:tabs>
          <w:tab w:val="left" w:pos="2580"/>
        </w:tabs>
        <w:spacing w:after="100"/>
        <w:rPr>
          <w:rFonts w:ascii="Tahoma" w:hAnsi="Tahoma" w:cs="Tahoma"/>
        </w:rPr>
      </w:pPr>
      <w:r>
        <w:rPr>
          <w:rFonts w:ascii="Tahoma" w:hAnsi="Tahoma" w:cs="Tahoma"/>
        </w:rPr>
        <w:t xml:space="preserve">                                                  c/o: Aadinarayana (lic),</w:t>
      </w:r>
    </w:p>
    <w:p>
      <w:pPr>
        <w:tabs>
          <w:tab w:val="left" w:pos="2580"/>
        </w:tabs>
        <w:spacing w:after="100"/>
        <w:rPr>
          <w:rFonts w:ascii="Tahoma" w:hAnsi="Tahoma" w:cs="Tahoma"/>
        </w:rPr>
      </w:pPr>
      <w:r>
        <w:rPr>
          <w:rFonts w:ascii="Tahoma" w:hAnsi="Tahoma" w:cs="Tahoma"/>
        </w:rPr>
        <w:t xml:space="preserve">                                                 H.no:28-98-3 sai nagar, puttur,        </w:t>
      </w:r>
    </w:p>
    <w:p>
      <w:pPr>
        <w:tabs>
          <w:tab w:val="left" w:pos="2580"/>
        </w:tabs>
        <w:spacing w:after="100"/>
        <w:rPr>
          <w:rFonts w:ascii="Tahoma" w:hAnsi="Tahoma" w:cs="Tahoma"/>
        </w:rPr>
      </w:pPr>
      <w:r>
        <w:rPr>
          <w:rFonts w:ascii="Tahoma" w:hAnsi="Tahoma" w:cs="Tahoma"/>
        </w:rPr>
        <w:t xml:space="preserve">                                                 Dist-CHITOOR, 517583. </w:t>
      </w:r>
    </w:p>
    <w:p>
      <w:pPr>
        <w:tabs>
          <w:tab w:val="left" w:pos="2580"/>
        </w:tabs>
        <w:spacing w:after="100"/>
        <w:rPr>
          <w:rFonts w:ascii="Verdana" w:hAnsi="Verdana" w:cs="Verdana"/>
        </w:rPr>
      </w:pPr>
      <w:r>
        <w:rPr>
          <w:rFonts w:ascii="Tahoma" w:hAnsi="Tahoma" w:cs="Tahoma"/>
        </w:rPr>
        <w:t xml:space="preserve">                                                 Andhra Pradesh.                                                                                                    </w:t>
      </w:r>
    </w:p>
    <w:p>
      <w:pPr>
        <w:rPr>
          <w:rFonts w:ascii="Verdana" w:hAnsi="Verdana" w:cs="Verdana"/>
          <w:sz w:val="22"/>
        </w:rPr>
      </w:pPr>
      <w:r>
        <w:rPr>
          <w:rFonts w:ascii="Verdana" w:hAnsi="Verdana" w:cs="Verdana"/>
        </w:rPr>
        <w:t xml:space="preserve">                                          </w:t>
      </w:r>
    </w:p>
    <w:p>
      <w:pPr>
        <w:ind w:right="285"/>
        <w:jc w:val="both"/>
        <w:rPr>
          <w:rFonts w:ascii="Verdana" w:hAnsi="Verdana" w:cs="Verdana"/>
          <w:sz w:val="22"/>
        </w:rPr>
      </w:pPr>
    </w:p>
    <w:p>
      <w:pPr>
        <w:tabs>
          <w:tab w:val="left" w:pos="2580"/>
        </w:tabs>
        <w:spacing w:after="100"/>
        <w:rPr>
          <w:rFonts w:ascii="Tahoma" w:hAnsi="Tahoma" w:cs="Tahoma"/>
        </w:rPr>
      </w:pPr>
      <w:r>
        <w:rPr>
          <w:rFonts w:ascii="Tahoma" w:hAnsi="Tahoma" w:cs="Tahoma"/>
        </w:rPr>
        <w:t xml:space="preserve">                                                                                                                                                                    </w:t>
      </w:r>
    </w:p>
    <w:p>
      <w:pPr>
        <w:tabs>
          <w:tab w:val="left" w:pos="2580"/>
        </w:tabs>
        <w:spacing w:after="100"/>
        <w:rPr>
          <w:rFonts w:ascii="Verdana" w:hAnsi="Verdana" w:cs="Verdana"/>
        </w:rPr>
      </w:pPr>
      <w:r>
        <w:rPr>
          <w:rFonts w:ascii="Tahoma" w:hAnsi="Tahoma" w:cs="Tahoma"/>
        </w:rPr>
        <w:t xml:space="preserve">Place:  HYDERABAD                                                                               M.Naveen Kumar.       </w:t>
      </w:r>
    </w:p>
    <w:p>
      <w:pPr>
        <w:ind w:right="285"/>
        <w:jc w:val="both"/>
        <w:rPr>
          <w:rFonts w:ascii="Verdana" w:hAnsi="Verdana" w:cs="Verdana"/>
        </w:rPr>
      </w:pPr>
    </w:p>
    <w:p>
      <w:pPr>
        <w:ind w:right="285"/>
        <w:jc w:val="both"/>
        <w:rPr>
          <w:rFonts w:ascii="Verdana" w:hAnsi="Verdana" w:cs="Verdana"/>
        </w:rPr>
      </w:pPr>
    </w:p>
    <w:sectPr>
      <w:pgSz w:w="12240" w:h="15840"/>
      <w:pgMar w:top="990" w:right="1440" w:bottom="1350" w:left="1080" w:header="720" w:footer="720" w:gutter="0"/>
      <w:cols w:space="720" w:num="1"/>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angal">
    <w:altName w:val="Segoe Print"/>
    <w:panose1 w:val="02040503050203030202"/>
    <w:charset w:val="00"/>
    <w:family w:val="roman"/>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2" w:usb3="00000000" w:csb0="0002009F" w:csb1="00000000"/>
  </w:font>
  <w:font w:name="Microsoft YaHei">
    <w:panose1 w:val="020B0503020204020204"/>
    <w:charset w:val="86"/>
    <w:family w:val="swiss"/>
    <w:pitch w:val="default"/>
    <w:sig w:usb0="80000287" w:usb1="2ACF3C50" w:usb2="00000016" w:usb3="00000000" w:csb0="0004001F" w:csb1="00000000"/>
  </w:font>
  <w:font w:name="Garamond">
    <w:altName w:val="PMingLiU-ExtB"/>
    <w:panose1 w:val="02020404030301010803"/>
    <w:charset w:val="00"/>
    <w:family w:val="roman"/>
    <w:pitch w:val="default"/>
    <w:sig w:usb0="00000000" w:usb1="00000000" w:usb2="00000000" w:usb3="00000000" w:csb0="0000009F" w:csb1="00000000"/>
  </w:font>
  <w:font w:name="Noto Sans Symbols">
    <w:altName w:val="Times New Roman"/>
    <w:panose1 w:val="00000000000000000000"/>
    <w:charset w:val="00"/>
    <w:family w:val="auto"/>
    <w:pitch w:val="default"/>
    <w:sig w:usb0="00000000" w:usb1="00000000" w:usb2="00000000" w:usb3="00000000" w:csb0="00000000" w:csb1="00000000"/>
  </w:font>
  <w:font w:name="Shruti">
    <w:altName w:val="Segoe UI Symbol"/>
    <w:panose1 w:val="020B0502040204020203"/>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bullet"/>
      <w:lvlText w:val=""/>
      <w:lvlJc w:val="left"/>
      <w:pPr>
        <w:tabs>
          <w:tab w:val="left" w:pos="0"/>
        </w:tabs>
        <w:ind w:left="360" w:hanging="360"/>
      </w:pPr>
      <w:rPr>
        <w:rFonts w:hint="default" w:ascii="Symbol" w:hAnsi="Symbol" w:cs="Symbol"/>
        <w:sz w:val="20"/>
      </w:rPr>
    </w:lvl>
  </w:abstractNum>
  <w:abstractNum w:abstractNumId="1">
    <w:nsid w:val="00000003"/>
    <w:multiLevelType w:val="singleLevel"/>
    <w:tmpl w:val="00000003"/>
    <w:lvl w:ilvl="0" w:tentative="0">
      <w:start w:val="1"/>
      <w:numFmt w:val="bullet"/>
      <w:lvlText w:val=""/>
      <w:lvlJc w:val="left"/>
      <w:pPr>
        <w:tabs>
          <w:tab w:val="left" w:pos="0"/>
        </w:tabs>
        <w:ind w:left="720" w:hanging="360"/>
      </w:pPr>
      <w:rPr>
        <w:rFonts w:hint="default" w:ascii="Symbol" w:hAnsi="Symbol" w:cs="Symbol"/>
        <w:sz w:val="20"/>
      </w:rPr>
    </w:lvl>
  </w:abstractNum>
  <w:abstractNum w:abstractNumId="2">
    <w:nsid w:val="00000004"/>
    <w:multiLevelType w:val="singleLevel"/>
    <w:tmpl w:val="00000004"/>
    <w:lvl w:ilvl="0" w:tentative="0">
      <w:start w:val="1"/>
      <w:numFmt w:val="bullet"/>
      <w:lvlText w:val=""/>
      <w:lvlJc w:val="left"/>
      <w:pPr>
        <w:tabs>
          <w:tab w:val="left" w:pos="720"/>
        </w:tabs>
        <w:ind w:left="720" w:hanging="360"/>
      </w:pPr>
      <w:rPr>
        <w:rFonts w:hint="default" w:ascii="Symbol" w:hAnsi="Symbol" w:cs="Symbol"/>
        <w:sz w:val="20"/>
        <w:szCs w:val="24"/>
      </w:rPr>
    </w:lvl>
  </w:abstractNum>
  <w:abstractNum w:abstractNumId="3">
    <w:nsid w:val="00000006"/>
    <w:multiLevelType w:val="singleLevel"/>
    <w:tmpl w:val="00000006"/>
    <w:lvl w:ilvl="0" w:tentative="0">
      <w:start w:val="1"/>
      <w:numFmt w:val="bullet"/>
      <w:lvlText w:val=""/>
      <w:lvlJc w:val="left"/>
      <w:pPr>
        <w:tabs>
          <w:tab w:val="left" w:pos="360"/>
        </w:tabs>
        <w:ind w:left="360" w:hanging="360"/>
      </w:pPr>
      <w:rPr>
        <w:rFonts w:hint="default" w:ascii="Symbol" w:hAnsi="Symbol" w:cs="Symbol"/>
        <w:color w:val="000000"/>
        <w:sz w:val="20"/>
        <w:szCs w:val="24"/>
      </w:rPr>
    </w:lvl>
  </w:abstractNum>
  <w:abstractNum w:abstractNumId="4">
    <w:nsid w:val="00000007"/>
    <w:multiLevelType w:val="singleLevel"/>
    <w:tmpl w:val="00000007"/>
    <w:lvl w:ilvl="0" w:tentative="0">
      <w:start w:val="1"/>
      <w:numFmt w:val="bullet"/>
      <w:lvlText w:val=""/>
      <w:lvlJc w:val="left"/>
      <w:pPr>
        <w:tabs>
          <w:tab w:val="left" w:pos="720"/>
        </w:tabs>
        <w:ind w:left="720" w:hanging="360"/>
      </w:pPr>
      <w:rPr>
        <w:rFonts w:hint="default" w:ascii="Symbol" w:hAnsi="Symbol" w:cs="Symbol"/>
      </w:rPr>
    </w:lvl>
  </w:abstractNum>
  <w:abstractNum w:abstractNumId="5">
    <w:nsid w:val="1530101A"/>
    <w:multiLevelType w:val="multilevel"/>
    <w:tmpl w:val="1530101A"/>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nsid w:val="56DD3547"/>
    <w:multiLevelType w:val="multilevel"/>
    <w:tmpl w:val="56DD354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2822A6F"/>
    <w:multiLevelType w:val="multilevel"/>
    <w:tmpl w:val="72822A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6"/>
  </w:num>
  <w:num w:numId="4">
    <w:abstractNumId w:val="5"/>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7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041ECB"/>
    <w:rsid w:val="00041ECB"/>
    <w:rsid w:val="00075364"/>
    <w:rsid w:val="000E09ED"/>
    <w:rsid w:val="000E5E26"/>
    <w:rsid w:val="001D31D9"/>
    <w:rsid w:val="00240B4F"/>
    <w:rsid w:val="00276D98"/>
    <w:rsid w:val="002770EC"/>
    <w:rsid w:val="002B18FB"/>
    <w:rsid w:val="002E1444"/>
    <w:rsid w:val="00352A21"/>
    <w:rsid w:val="00357F5E"/>
    <w:rsid w:val="0039596C"/>
    <w:rsid w:val="004622CF"/>
    <w:rsid w:val="0050520E"/>
    <w:rsid w:val="00524763"/>
    <w:rsid w:val="00582047"/>
    <w:rsid w:val="0058513C"/>
    <w:rsid w:val="0064648C"/>
    <w:rsid w:val="006B7C48"/>
    <w:rsid w:val="00794233"/>
    <w:rsid w:val="007E65E1"/>
    <w:rsid w:val="007F5702"/>
    <w:rsid w:val="007F7460"/>
    <w:rsid w:val="00815799"/>
    <w:rsid w:val="00823172"/>
    <w:rsid w:val="008368D3"/>
    <w:rsid w:val="00845E60"/>
    <w:rsid w:val="00847632"/>
    <w:rsid w:val="008536B2"/>
    <w:rsid w:val="009B4C35"/>
    <w:rsid w:val="009B7EF0"/>
    <w:rsid w:val="009D0F77"/>
    <w:rsid w:val="009D751E"/>
    <w:rsid w:val="00A571DB"/>
    <w:rsid w:val="00AD225E"/>
    <w:rsid w:val="00AE6855"/>
    <w:rsid w:val="00B3270F"/>
    <w:rsid w:val="00BC0611"/>
    <w:rsid w:val="00BC71D6"/>
    <w:rsid w:val="00BF1F15"/>
    <w:rsid w:val="00D32738"/>
    <w:rsid w:val="00D46C4B"/>
    <w:rsid w:val="00E357FD"/>
    <w:rsid w:val="00ED6242"/>
    <w:rsid w:val="00EE2C38"/>
    <w:rsid w:val="00FA5FF2"/>
    <w:rsid w:val="00FF16DC"/>
    <w:rsid w:val="01065E01"/>
    <w:rsid w:val="0195287E"/>
    <w:rsid w:val="030861C2"/>
    <w:rsid w:val="04B95F2A"/>
    <w:rsid w:val="06317BB9"/>
    <w:rsid w:val="0B330203"/>
    <w:rsid w:val="0CED0EFA"/>
    <w:rsid w:val="0ED0690C"/>
    <w:rsid w:val="14DE10C6"/>
    <w:rsid w:val="16287313"/>
    <w:rsid w:val="18A74BA9"/>
    <w:rsid w:val="18B46B4D"/>
    <w:rsid w:val="18E86CDB"/>
    <w:rsid w:val="18FB6D95"/>
    <w:rsid w:val="194D60F9"/>
    <w:rsid w:val="1AD1279F"/>
    <w:rsid w:val="1D4A6306"/>
    <w:rsid w:val="1E727117"/>
    <w:rsid w:val="234A6AFC"/>
    <w:rsid w:val="251536C3"/>
    <w:rsid w:val="25B75B9F"/>
    <w:rsid w:val="27315026"/>
    <w:rsid w:val="27D316D2"/>
    <w:rsid w:val="2BD133E3"/>
    <w:rsid w:val="2C633980"/>
    <w:rsid w:val="2D1A2FCA"/>
    <w:rsid w:val="2E206C14"/>
    <w:rsid w:val="2EC260FA"/>
    <w:rsid w:val="2F83680C"/>
    <w:rsid w:val="3109291E"/>
    <w:rsid w:val="316B7CCE"/>
    <w:rsid w:val="32D9749E"/>
    <w:rsid w:val="355542D5"/>
    <w:rsid w:val="38A75F40"/>
    <w:rsid w:val="39896DA5"/>
    <w:rsid w:val="3B7D2DCF"/>
    <w:rsid w:val="3B7D750E"/>
    <w:rsid w:val="3DF60736"/>
    <w:rsid w:val="3E437974"/>
    <w:rsid w:val="3F85792D"/>
    <w:rsid w:val="41401AAE"/>
    <w:rsid w:val="418352E4"/>
    <w:rsid w:val="43790B43"/>
    <w:rsid w:val="4577430E"/>
    <w:rsid w:val="49F00EE8"/>
    <w:rsid w:val="4EF75831"/>
    <w:rsid w:val="526200EB"/>
    <w:rsid w:val="52661841"/>
    <w:rsid w:val="5368231F"/>
    <w:rsid w:val="53715E54"/>
    <w:rsid w:val="54D412FC"/>
    <w:rsid w:val="5767360F"/>
    <w:rsid w:val="5A9C74E8"/>
    <w:rsid w:val="5B7771B2"/>
    <w:rsid w:val="5C8B0FD2"/>
    <w:rsid w:val="5EB2174E"/>
    <w:rsid w:val="61347757"/>
    <w:rsid w:val="66A46898"/>
    <w:rsid w:val="68316A91"/>
    <w:rsid w:val="68704EAD"/>
    <w:rsid w:val="68D65C56"/>
    <w:rsid w:val="690F2A65"/>
    <w:rsid w:val="6A8E2F9C"/>
    <w:rsid w:val="6D415841"/>
    <w:rsid w:val="6E9705FE"/>
    <w:rsid w:val="6EBA7559"/>
    <w:rsid w:val="7082227F"/>
    <w:rsid w:val="732F6EDF"/>
    <w:rsid w:val="73896E30"/>
    <w:rsid w:val="744A5A5C"/>
    <w:rsid w:val="74DA3AEA"/>
    <w:rsid w:val="75B23FD7"/>
    <w:rsid w:val="75B460D0"/>
    <w:rsid w:val="78ED6B8C"/>
    <w:rsid w:val="7A7F1C79"/>
    <w:rsid w:val="7FC9393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overflowPunct w:val="0"/>
      <w:autoSpaceDE w:val="0"/>
      <w:textAlignment w:val="baseline"/>
    </w:pPr>
    <w:rPr>
      <w:rFonts w:ascii="Times New Roman" w:hAnsi="Times New Roman" w:eastAsia="Times New Roman" w:cs="Times New Roman"/>
      <w:lang w:val="en-US" w:eastAsia="ar-SA" w:bidi="ar-SA"/>
    </w:rPr>
  </w:style>
  <w:style w:type="paragraph" w:styleId="2">
    <w:name w:val="heading 1"/>
    <w:basedOn w:val="1"/>
    <w:next w:val="1"/>
    <w:qFormat/>
    <w:uiPriority w:val="0"/>
    <w:pPr>
      <w:keepNext/>
      <w:tabs>
        <w:tab w:val="left" w:pos="432"/>
      </w:tabs>
      <w:ind w:left="432" w:hanging="432"/>
      <w:jc w:val="both"/>
      <w:outlineLvl w:val="0"/>
    </w:pPr>
    <w:rPr>
      <w:rFonts w:ascii="Arial" w:hAnsi="Arial" w:cs="Arial"/>
      <w:b/>
      <w:sz w:val="22"/>
    </w:rPr>
  </w:style>
  <w:style w:type="paragraph" w:styleId="3">
    <w:name w:val="heading 2"/>
    <w:basedOn w:val="1"/>
    <w:next w:val="1"/>
    <w:qFormat/>
    <w:uiPriority w:val="0"/>
    <w:pPr>
      <w:keepNext/>
      <w:tabs>
        <w:tab w:val="left" w:pos="576"/>
      </w:tabs>
      <w:ind w:left="576" w:hanging="576"/>
      <w:jc w:val="both"/>
      <w:outlineLvl w:val="1"/>
    </w:pPr>
    <w:rPr>
      <w:rFonts w:ascii="Arial" w:hAnsi="Arial" w:cs="Arial"/>
      <w:b/>
      <w:sz w:val="22"/>
      <w:u w:val="single"/>
    </w:rPr>
  </w:style>
  <w:style w:type="paragraph" w:styleId="4">
    <w:name w:val="heading 3"/>
    <w:basedOn w:val="1"/>
    <w:next w:val="1"/>
    <w:qFormat/>
    <w:uiPriority w:val="0"/>
    <w:pPr>
      <w:keepNext/>
      <w:tabs>
        <w:tab w:val="left" w:pos="720"/>
      </w:tabs>
      <w:ind w:left="720" w:hanging="720"/>
      <w:jc w:val="right"/>
      <w:outlineLvl w:val="2"/>
    </w:pPr>
    <w:rPr>
      <w:rFonts w:ascii="Arial" w:hAnsi="Arial" w:cs="Arial"/>
      <w:b/>
      <w:bCs/>
      <w:sz w:val="16"/>
    </w:rPr>
  </w:style>
  <w:style w:type="paragraph" w:styleId="5">
    <w:name w:val="heading 4"/>
    <w:basedOn w:val="1"/>
    <w:next w:val="1"/>
    <w:qFormat/>
    <w:uiPriority w:val="0"/>
    <w:pPr>
      <w:keepNext/>
      <w:tabs>
        <w:tab w:val="left" w:pos="864"/>
      </w:tabs>
      <w:ind w:left="864" w:hanging="864"/>
      <w:jc w:val="both"/>
      <w:outlineLvl w:val="3"/>
    </w:pPr>
    <w:rPr>
      <w:rFonts w:ascii="Arial" w:hAnsi="Arial" w:cs="Arial"/>
      <w:b/>
      <w:bCs/>
      <w:sz w:val="16"/>
    </w:rPr>
  </w:style>
  <w:style w:type="paragraph" w:styleId="6">
    <w:name w:val="heading 5"/>
    <w:basedOn w:val="1"/>
    <w:next w:val="1"/>
    <w:qFormat/>
    <w:uiPriority w:val="0"/>
    <w:pPr>
      <w:keepNext/>
      <w:tabs>
        <w:tab w:val="left" w:pos="1008"/>
      </w:tabs>
      <w:ind w:left="1008" w:hanging="1008"/>
      <w:jc w:val="both"/>
      <w:outlineLvl w:val="4"/>
    </w:pPr>
    <w:rPr>
      <w:rFonts w:ascii="Arial" w:hAnsi="Arial" w:cs="Arial"/>
      <w:b/>
      <w:sz w:val="24"/>
    </w:rPr>
  </w:style>
  <w:style w:type="paragraph" w:styleId="7">
    <w:name w:val="heading 6"/>
    <w:basedOn w:val="1"/>
    <w:next w:val="1"/>
    <w:qFormat/>
    <w:uiPriority w:val="0"/>
    <w:pPr>
      <w:keepNext/>
      <w:tabs>
        <w:tab w:val="left" w:pos="1152"/>
      </w:tabs>
      <w:ind w:left="360"/>
      <w:jc w:val="both"/>
      <w:outlineLvl w:val="5"/>
    </w:pPr>
    <w:rPr>
      <w:rFonts w:ascii="Verdana" w:hAnsi="Verdana" w:cs="Verdana"/>
      <w:b/>
      <w:bCs/>
      <w:u w:val="single"/>
    </w:rPr>
  </w:style>
  <w:style w:type="paragraph" w:styleId="8">
    <w:name w:val="heading 7"/>
    <w:basedOn w:val="1"/>
    <w:next w:val="1"/>
    <w:qFormat/>
    <w:uiPriority w:val="0"/>
    <w:pPr>
      <w:keepNext/>
      <w:tabs>
        <w:tab w:val="left" w:pos="1296"/>
      </w:tabs>
      <w:ind w:left="1296" w:hanging="1296"/>
      <w:outlineLvl w:val="6"/>
    </w:pPr>
    <w:rPr>
      <w:rFonts w:ascii="Verdana" w:hAnsi="Verdana" w:cs="Verdana"/>
      <w:b/>
      <w:bCs/>
    </w:rPr>
  </w:style>
  <w:style w:type="paragraph" w:styleId="9">
    <w:name w:val="heading 8"/>
    <w:basedOn w:val="1"/>
    <w:next w:val="1"/>
    <w:qFormat/>
    <w:uiPriority w:val="0"/>
    <w:pPr>
      <w:keepNext/>
      <w:tabs>
        <w:tab w:val="left" w:pos="1440"/>
      </w:tabs>
      <w:spacing w:after="120" w:line="360" w:lineRule="auto"/>
      <w:ind w:left="1440" w:hanging="1440"/>
      <w:outlineLvl w:val="7"/>
    </w:pPr>
    <w:rPr>
      <w:rFonts w:cs="Arial"/>
      <w:b/>
      <w:sz w:val="24"/>
      <w:szCs w:val="22"/>
    </w:rPr>
  </w:style>
  <w:style w:type="character" w:default="1" w:styleId="24">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82"/>
    <w:semiHidden/>
    <w:unhideWhenUsed/>
    <w:qFormat/>
    <w:uiPriority w:val="99"/>
    <w:rPr>
      <w:rFonts w:ascii="Tahoma" w:hAnsi="Tahoma" w:cs="Tahoma"/>
      <w:sz w:val="16"/>
      <w:szCs w:val="16"/>
    </w:rPr>
  </w:style>
  <w:style w:type="paragraph" w:styleId="11">
    <w:name w:val="Body Text"/>
    <w:basedOn w:val="1"/>
    <w:qFormat/>
    <w:uiPriority w:val="0"/>
    <w:pPr>
      <w:jc w:val="both"/>
    </w:pPr>
    <w:rPr>
      <w:rFonts w:ascii="Arial" w:hAnsi="Arial" w:cs="Arial"/>
      <w:sz w:val="22"/>
    </w:rPr>
  </w:style>
  <w:style w:type="paragraph" w:styleId="12">
    <w:name w:val="Body Text 2"/>
    <w:basedOn w:val="1"/>
    <w:qFormat/>
    <w:uiPriority w:val="0"/>
    <w:pPr>
      <w:jc w:val="both"/>
    </w:pPr>
    <w:rPr>
      <w:rFonts w:ascii="Verdana" w:hAnsi="Verdana" w:cs="Arial"/>
      <w:b/>
      <w:sz w:val="22"/>
    </w:rPr>
  </w:style>
  <w:style w:type="paragraph" w:styleId="13">
    <w:name w:val="Body Text 3"/>
    <w:basedOn w:val="1"/>
    <w:qFormat/>
    <w:uiPriority w:val="0"/>
    <w:pPr>
      <w:overflowPunct/>
      <w:autoSpaceDE/>
      <w:spacing w:after="120"/>
      <w:textAlignment w:val="auto"/>
    </w:pPr>
    <w:rPr>
      <w:b/>
      <w:sz w:val="22"/>
    </w:rPr>
  </w:style>
  <w:style w:type="paragraph" w:styleId="14">
    <w:name w:val="Body Text Indent"/>
    <w:basedOn w:val="1"/>
    <w:qFormat/>
    <w:uiPriority w:val="0"/>
    <w:pPr>
      <w:spacing w:before="80"/>
      <w:ind w:firstLine="720"/>
      <w:jc w:val="both"/>
    </w:pPr>
    <w:rPr>
      <w:rFonts w:ascii="Verdana" w:hAnsi="Verdana" w:cs="Verdana"/>
    </w:rPr>
  </w:style>
  <w:style w:type="paragraph" w:styleId="15">
    <w:name w:val="Body Text Indent 2"/>
    <w:basedOn w:val="1"/>
    <w:qFormat/>
    <w:uiPriority w:val="0"/>
    <w:pPr>
      <w:ind w:firstLine="720"/>
    </w:pPr>
    <w:rPr>
      <w:rFonts w:ascii="Verdana" w:hAnsi="Verdana" w:cs="Verdana"/>
    </w:rPr>
  </w:style>
  <w:style w:type="paragraph" w:styleId="16">
    <w:name w:val="caption"/>
    <w:basedOn w:val="1"/>
    <w:next w:val="1"/>
    <w:qFormat/>
    <w:uiPriority w:val="0"/>
    <w:pPr>
      <w:suppressLineNumbers/>
      <w:spacing w:before="120" w:after="120"/>
    </w:pPr>
    <w:rPr>
      <w:rFonts w:cs="Mangal"/>
      <w:i/>
      <w:iCs/>
      <w:sz w:val="24"/>
      <w:szCs w:val="24"/>
    </w:rPr>
  </w:style>
  <w:style w:type="paragraph" w:styleId="17">
    <w:name w:val="footer"/>
    <w:basedOn w:val="1"/>
    <w:qFormat/>
    <w:uiPriority w:val="0"/>
    <w:pPr>
      <w:tabs>
        <w:tab w:val="center" w:pos="4680"/>
        <w:tab w:val="right" w:pos="9360"/>
      </w:tabs>
    </w:pPr>
  </w:style>
  <w:style w:type="paragraph" w:styleId="18">
    <w:name w:val="header"/>
    <w:basedOn w:val="1"/>
    <w:qFormat/>
    <w:uiPriority w:val="0"/>
    <w:pPr>
      <w:tabs>
        <w:tab w:val="center" w:pos="4680"/>
        <w:tab w:val="right" w:pos="9360"/>
      </w:tabs>
    </w:pPr>
  </w:style>
  <w:style w:type="paragraph" w:styleId="19">
    <w:name w:val="List"/>
    <w:basedOn w:val="1"/>
    <w:qFormat/>
    <w:uiPriority w:val="0"/>
    <w:pPr>
      <w:overflowPunct/>
      <w:autoSpaceDE/>
      <w:ind w:left="360" w:hanging="360"/>
      <w:textAlignment w:val="auto"/>
    </w:pPr>
    <w:rPr>
      <w:rFonts w:ascii="Arial" w:hAnsi="Arial" w:cs="Arial"/>
      <w:szCs w:val="24"/>
    </w:rPr>
  </w:style>
  <w:style w:type="paragraph" w:styleId="20">
    <w:name w:val="Normal (Web)"/>
    <w:basedOn w:val="1"/>
    <w:qFormat/>
    <w:uiPriority w:val="0"/>
    <w:pPr>
      <w:overflowPunct/>
      <w:autoSpaceDE/>
      <w:spacing w:before="100" w:after="100"/>
      <w:textAlignment w:val="auto"/>
    </w:pPr>
    <w:rPr>
      <w:rFonts w:ascii="Arial Unicode MS" w:hAnsi="Arial Unicode MS" w:eastAsia="Arial Unicode MS" w:cs="Arial Unicode MS"/>
      <w:sz w:val="24"/>
      <w:szCs w:val="24"/>
    </w:rPr>
  </w:style>
  <w:style w:type="paragraph" w:styleId="21">
    <w:name w:val="Plain Text"/>
    <w:basedOn w:val="1"/>
    <w:qFormat/>
    <w:uiPriority w:val="0"/>
    <w:pPr>
      <w:overflowPunct/>
      <w:autoSpaceDE/>
      <w:spacing w:before="100" w:after="100"/>
      <w:textAlignment w:val="auto"/>
    </w:pPr>
    <w:rPr>
      <w:color w:val="000000"/>
      <w:sz w:val="24"/>
    </w:rPr>
  </w:style>
  <w:style w:type="paragraph" w:styleId="22">
    <w:name w:val="Subtitle"/>
    <w:basedOn w:val="1"/>
    <w:next w:val="1"/>
    <w:qFormat/>
    <w:uiPriority w:val="0"/>
    <w:pPr>
      <w:spacing w:after="60"/>
      <w:jc w:val="center"/>
    </w:pPr>
    <w:rPr>
      <w:rFonts w:ascii="Cambria" w:hAnsi="Cambria" w:cs="Cambria"/>
      <w:sz w:val="24"/>
      <w:szCs w:val="24"/>
    </w:rPr>
  </w:style>
  <w:style w:type="paragraph" w:styleId="23">
    <w:name w:val="Title"/>
    <w:basedOn w:val="1"/>
    <w:next w:val="22"/>
    <w:qFormat/>
    <w:uiPriority w:val="0"/>
    <w:pPr>
      <w:overflowPunct/>
      <w:autoSpaceDE/>
      <w:jc w:val="center"/>
      <w:textAlignment w:val="auto"/>
    </w:pPr>
    <w:rPr>
      <w:b/>
      <w:bCs/>
      <w:sz w:val="24"/>
      <w:szCs w:val="24"/>
    </w:rPr>
  </w:style>
  <w:style w:type="character" w:styleId="25">
    <w:name w:val="FollowedHyperlink"/>
    <w:qFormat/>
    <w:uiPriority w:val="0"/>
    <w:rPr>
      <w:color w:val="800080"/>
      <w:u w:val="single"/>
    </w:rPr>
  </w:style>
  <w:style w:type="character" w:styleId="26">
    <w:name w:val="Hyperlink"/>
    <w:qFormat/>
    <w:uiPriority w:val="0"/>
    <w:rPr>
      <w:color w:val="0000FF"/>
      <w:u w:val="single"/>
    </w:rPr>
  </w:style>
  <w:style w:type="character" w:styleId="27">
    <w:name w:val="Strong"/>
    <w:qFormat/>
    <w:uiPriority w:val="0"/>
    <w:rPr>
      <w:b/>
    </w:rPr>
  </w:style>
  <w:style w:type="character" w:customStyle="1" w:styleId="29">
    <w:name w:val="WW8Num1z0"/>
    <w:qFormat/>
    <w:uiPriority w:val="0"/>
  </w:style>
  <w:style w:type="character" w:customStyle="1" w:styleId="30">
    <w:name w:val="WW8Num2z0"/>
    <w:qFormat/>
    <w:uiPriority w:val="0"/>
    <w:rPr>
      <w:rFonts w:ascii="Wingdings" w:hAnsi="Wingdings" w:cs="Wingdings"/>
    </w:rPr>
  </w:style>
  <w:style w:type="character" w:customStyle="1" w:styleId="31">
    <w:name w:val="WW8Num2z1"/>
    <w:qFormat/>
    <w:uiPriority w:val="0"/>
    <w:rPr>
      <w:rFonts w:ascii="Courier New" w:hAnsi="Courier New" w:cs="Courier New"/>
    </w:rPr>
  </w:style>
  <w:style w:type="character" w:customStyle="1" w:styleId="32">
    <w:name w:val="WW8Num3z0"/>
    <w:qFormat/>
    <w:uiPriority w:val="0"/>
    <w:rPr>
      <w:rFonts w:hint="default" w:ascii="Symbol" w:hAnsi="Symbol" w:cs="Symbol"/>
      <w:sz w:val="20"/>
    </w:rPr>
  </w:style>
  <w:style w:type="character" w:customStyle="1" w:styleId="33">
    <w:name w:val="WW8Num3z1"/>
    <w:qFormat/>
    <w:uiPriority w:val="0"/>
    <w:rPr>
      <w:rFonts w:hint="default" w:ascii="Courier New" w:hAnsi="Courier New" w:cs="Courier New"/>
    </w:rPr>
  </w:style>
  <w:style w:type="character" w:customStyle="1" w:styleId="34">
    <w:name w:val="WW8Num3z2"/>
    <w:qFormat/>
    <w:uiPriority w:val="0"/>
    <w:rPr>
      <w:rFonts w:hint="default" w:ascii="Wingdings" w:hAnsi="Wingdings" w:cs="Wingdings"/>
    </w:rPr>
  </w:style>
  <w:style w:type="character" w:customStyle="1" w:styleId="35">
    <w:name w:val="WW8Num4z0"/>
    <w:qFormat/>
    <w:uiPriority w:val="0"/>
    <w:rPr>
      <w:rFonts w:hint="default" w:ascii="Symbol" w:hAnsi="Symbol" w:cs="Symbol"/>
      <w:sz w:val="20"/>
    </w:rPr>
  </w:style>
  <w:style w:type="character" w:customStyle="1" w:styleId="36">
    <w:name w:val="WW8Num4z1"/>
    <w:qFormat/>
    <w:uiPriority w:val="0"/>
    <w:rPr>
      <w:rFonts w:hint="default" w:ascii="Courier New" w:hAnsi="Courier New" w:cs="Courier New"/>
    </w:rPr>
  </w:style>
  <w:style w:type="character" w:customStyle="1" w:styleId="37">
    <w:name w:val="WW8Num4z2"/>
    <w:qFormat/>
    <w:uiPriority w:val="0"/>
    <w:rPr>
      <w:rFonts w:hint="default" w:ascii="Wingdings" w:hAnsi="Wingdings" w:cs="Wingdings"/>
    </w:rPr>
  </w:style>
  <w:style w:type="character" w:customStyle="1" w:styleId="38">
    <w:name w:val="WW8Num5z0"/>
    <w:qFormat/>
    <w:uiPriority w:val="0"/>
    <w:rPr>
      <w:rFonts w:hint="default" w:ascii="Symbol" w:hAnsi="Symbol" w:cs="Symbol"/>
    </w:rPr>
  </w:style>
  <w:style w:type="character" w:customStyle="1" w:styleId="39">
    <w:name w:val="WW8Num5z1"/>
    <w:qFormat/>
    <w:uiPriority w:val="0"/>
    <w:rPr>
      <w:rFonts w:hint="default" w:ascii="Courier New" w:hAnsi="Courier New" w:cs="Courier New"/>
    </w:rPr>
  </w:style>
  <w:style w:type="character" w:customStyle="1" w:styleId="40">
    <w:name w:val="WW8Num5z2"/>
    <w:qFormat/>
    <w:uiPriority w:val="0"/>
    <w:rPr>
      <w:rFonts w:hint="default" w:ascii="Wingdings" w:hAnsi="Wingdings" w:cs="Wingdings"/>
    </w:rPr>
  </w:style>
  <w:style w:type="character" w:customStyle="1" w:styleId="41">
    <w:name w:val="WW8Num6z0"/>
    <w:qFormat/>
    <w:uiPriority w:val="0"/>
    <w:rPr>
      <w:rFonts w:hint="default" w:ascii="Symbol" w:hAnsi="Symbol" w:eastAsia="Times New Roman" w:cs="Symbol"/>
      <w:sz w:val="20"/>
      <w:szCs w:val="24"/>
    </w:rPr>
  </w:style>
  <w:style w:type="character" w:customStyle="1" w:styleId="42">
    <w:name w:val="WW8Num6z1"/>
    <w:qFormat/>
    <w:uiPriority w:val="0"/>
    <w:rPr>
      <w:rFonts w:hint="default" w:ascii="Courier New" w:hAnsi="Courier New" w:cs="Courier New"/>
    </w:rPr>
  </w:style>
  <w:style w:type="character" w:customStyle="1" w:styleId="43">
    <w:name w:val="WW8Num6z2"/>
    <w:qFormat/>
    <w:uiPriority w:val="0"/>
    <w:rPr>
      <w:rFonts w:hint="default" w:ascii="Wingdings" w:hAnsi="Wingdings" w:cs="Wingdings"/>
    </w:rPr>
  </w:style>
  <w:style w:type="character" w:customStyle="1" w:styleId="44">
    <w:name w:val="WW8Num7z0"/>
    <w:qFormat/>
    <w:uiPriority w:val="0"/>
    <w:rPr>
      <w:rFonts w:hint="default" w:ascii="Symbol" w:hAnsi="Symbol" w:cs="Symbol"/>
    </w:rPr>
  </w:style>
  <w:style w:type="character" w:customStyle="1" w:styleId="45">
    <w:name w:val="WW8Num7z1"/>
    <w:qFormat/>
    <w:uiPriority w:val="0"/>
    <w:rPr>
      <w:rFonts w:hint="default" w:ascii="Courier New" w:hAnsi="Courier New" w:cs="Courier New"/>
    </w:rPr>
  </w:style>
  <w:style w:type="character" w:customStyle="1" w:styleId="46">
    <w:name w:val="WW8Num7z2"/>
    <w:qFormat/>
    <w:uiPriority w:val="0"/>
    <w:rPr>
      <w:rFonts w:hint="default" w:ascii="Wingdings" w:hAnsi="Wingdings" w:cs="Wingdings"/>
    </w:rPr>
  </w:style>
  <w:style w:type="character" w:customStyle="1" w:styleId="47">
    <w:name w:val="WW8Num8z0"/>
    <w:uiPriority w:val="0"/>
    <w:rPr>
      <w:rFonts w:hint="default" w:ascii="Symbol" w:hAnsi="Symbol" w:cs="Symbol"/>
      <w:color w:val="000000"/>
      <w:sz w:val="20"/>
      <w:szCs w:val="24"/>
    </w:rPr>
  </w:style>
  <w:style w:type="character" w:customStyle="1" w:styleId="48">
    <w:name w:val="WW8Num9z0"/>
    <w:uiPriority w:val="0"/>
    <w:rPr>
      <w:rFonts w:hint="default" w:ascii="Symbol" w:hAnsi="Symbol" w:cs="Symbol"/>
    </w:rPr>
  </w:style>
  <w:style w:type="character" w:customStyle="1" w:styleId="49">
    <w:name w:val="WW8Num10z0"/>
    <w:uiPriority w:val="0"/>
    <w:rPr>
      <w:rFonts w:hint="default" w:ascii="Symbol" w:hAnsi="Symbol" w:cs="Symbol"/>
    </w:rPr>
  </w:style>
  <w:style w:type="character" w:customStyle="1" w:styleId="50">
    <w:name w:val="WW8Num10z1"/>
    <w:uiPriority w:val="0"/>
    <w:rPr>
      <w:rFonts w:hint="default" w:ascii="Courier New" w:hAnsi="Courier New" w:cs="Courier New"/>
    </w:rPr>
  </w:style>
  <w:style w:type="character" w:customStyle="1" w:styleId="51">
    <w:name w:val="WW8Num10z2"/>
    <w:qFormat/>
    <w:uiPriority w:val="0"/>
    <w:rPr>
      <w:rFonts w:hint="default" w:ascii="Wingdings" w:hAnsi="Wingdings" w:cs="Wingdings"/>
    </w:rPr>
  </w:style>
  <w:style w:type="character" w:customStyle="1" w:styleId="52">
    <w:name w:val="WW8Num11z0"/>
    <w:qFormat/>
    <w:uiPriority w:val="0"/>
    <w:rPr>
      <w:rFonts w:hint="default" w:ascii="Symbol" w:hAnsi="Symbol" w:cs="Symbol"/>
    </w:rPr>
  </w:style>
  <w:style w:type="character" w:customStyle="1" w:styleId="53">
    <w:name w:val="WW8Num11z1"/>
    <w:uiPriority w:val="0"/>
    <w:rPr>
      <w:rFonts w:hint="default" w:ascii="Courier New" w:hAnsi="Courier New" w:cs="Courier New"/>
    </w:rPr>
  </w:style>
  <w:style w:type="character" w:customStyle="1" w:styleId="54">
    <w:name w:val="WW8Num11z2"/>
    <w:qFormat/>
    <w:uiPriority w:val="0"/>
    <w:rPr>
      <w:rFonts w:hint="default" w:ascii="Wingdings" w:hAnsi="Wingdings" w:cs="Wingdings"/>
    </w:rPr>
  </w:style>
  <w:style w:type="character" w:customStyle="1" w:styleId="55">
    <w:name w:val="WW8Num12z0"/>
    <w:uiPriority w:val="0"/>
    <w:rPr>
      <w:rFonts w:hint="default" w:ascii="Wingdings" w:hAnsi="Wingdings" w:cs="Wingdings"/>
    </w:rPr>
  </w:style>
  <w:style w:type="character" w:customStyle="1" w:styleId="56">
    <w:name w:val="WW8Num12z1"/>
    <w:uiPriority w:val="0"/>
    <w:rPr>
      <w:rFonts w:hint="default" w:ascii="Courier New" w:hAnsi="Courier New" w:cs="Courier New"/>
    </w:rPr>
  </w:style>
  <w:style w:type="character" w:customStyle="1" w:styleId="57">
    <w:name w:val="WW8Num12z3"/>
    <w:uiPriority w:val="0"/>
    <w:rPr>
      <w:rFonts w:hint="default" w:ascii="Symbol" w:hAnsi="Symbol" w:cs="Symbol"/>
    </w:rPr>
  </w:style>
  <w:style w:type="character" w:customStyle="1" w:styleId="58">
    <w:name w:val="WW8Num13z0"/>
    <w:uiPriority w:val="0"/>
    <w:rPr>
      <w:rFonts w:hint="default" w:ascii="Symbol" w:hAnsi="Symbol" w:cs="Symbol"/>
    </w:rPr>
  </w:style>
  <w:style w:type="character" w:customStyle="1" w:styleId="59">
    <w:name w:val="WW8Num13z1"/>
    <w:qFormat/>
    <w:uiPriority w:val="0"/>
    <w:rPr>
      <w:rFonts w:hint="default" w:ascii="Courier New" w:hAnsi="Courier New" w:cs="Courier New"/>
    </w:rPr>
  </w:style>
  <w:style w:type="character" w:customStyle="1" w:styleId="60">
    <w:name w:val="WW8Num13z2"/>
    <w:uiPriority w:val="0"/>
    <w:rPr>
      <w:rFonts w:hint="default" w:ascii="Wingdings" w:hAnsi="Wingdings" w:cs="Wingdings"/>
    </w:rPr>
  </w:style>
  <w:style w:type="character" w:customStyle="1" w:styleId="61">
    <w:name w:val="WW8Num14z0"/>
    <w:qFormat/>
    <w:uiPriority w:val="0"/>
    <w:rPr>
      <w:rFonts w:hint="default" w:ascii="Symbol" w:hAnsi="Symbol" w:cs="Symbol"/>
      <w:sz w:val="22"/>
    </w:rPr>
  </w:style>
  <w:style w:type="character" w:customStyle="1" w:styleId="62">
    <w:name w:val="WW8Num14z1"/>
    <w:qFormat/>
    <w:uiPriority w:val="0"/>
    <w:rPr>
      <w:rFonts w:hint="default" w:ascii="Courier New" w:hAnsi="Courier New" w:cs="Courier New"/>
    </w:rPr>
  </w:style>
  <w:style w:type="character" w:customStyle="1" w:styleId="63">
    <w:name w:val="WW8Num14z2"/>
    <w:qFormat/>
    <w:uiPriority w:val="0"/>
    <w:rPr>
      <w:rFonts w:hint="default" w:ascii="Wingdings" w:hAnsi="Wingdings" w:cs="Wingdings"/>
    </w:rPr>
  </w:style>
  <w:style w:type="character" w:customStyle="1" w:styleId="64">
    <w:name w:val="WW8Num15z0"/>
    <w:uiPriority w:val="0"/>
    <w:rPr>
      <w:rFonts w:hint="default" w:ascii="Symbol" w:hAnsi="Symbol" w:cs="Symbol"/>
    </w:rPr>
  </w:style>
  <w:style w:type="character" w:customStyle="1" w:styleId="65">
    <w:name w:val="WW8Num15z1"/>
    <w:uiPriority w:val="0"/>
    <w:rPr>
      <w:rFonts w:hint="default" w:ascii="Courier New" w:hAnsi="Courier New" w:cs="Courier New"/>
    </w:rPr>
  </w:style>
  <w:style w:type="character" w:customStyle="1" w:styleId="66">
    <w:name w:val="WW8Num15z2"/>
    <w:uiPriority w:val="0"/>
    <w:rPr>
      <w:rFonts w:hint="default" w:ascii="Wingdings" w:hAnsi="Wingdings" w:cs="Wingdings"/>
    </w:rPr>
  </w:style>
  <w:style w:type="character" w:customStyle="1" w:styleId="67">
    <w:name w:val="WW8Num16z0"/>
    <w:qFormat/>
    <w:uiPriority w:val="0"/>
    <w:rPr>
      <w:rFonts w:hint="default" w:ascii="Wingdings" w:hAnsi="Wingdings" w:eastAsia="MS Mincho" w:cs="Wingdings"/>
      <w:sz w:val="20"/>
    </w:rPr>
  </w:style>
  <w:style w:type="character" w:customStyle="1" w:styleId="68">
    <w:name w:val="WW8Num16z1"/>
    <w:qFormat/>
    <w:uiPriority w:val="0"/>
    <w:rPr>
      <w:rFonts w:hint="default" w:ascii="Courier New" w:hAnsi="Courier New" w:cs="Courier New"/>
    </w:rPr>
  </w:style>
  <w:style w:type="character" w:customStyle="1" w:styleId="69">
    <w:name w:val="WW8Num16z3"/>
    <w:uiPriority w:val="0"/>
    <w:rPr>
      <w:rFonts w:hint="default" w:ascii="Symbol" w:hAnsi="Symbol" w:cs="Symbol"/>
    </w:rPr>
  </w:style>
  <w:style w:type="character" w:customStyle="1" w:styleId="70">
    <w:name w:val="WW8NumSt12z0"/>
    <w:uiPriority w:val="0"/>
    <w:rPr>
      <w:rFonts w:hint="default" w:ascii="Symbol" w:hAnsi="Symbol" w:cs="Symbol"/>
    </w:rPr>
  </w:style>
  <w:style w:type="character" w:customStyle="1" w:styleId="71">
    <w:name w:val="Header Char"/>
    <w:basedOn w:val="24"/>
    <w:uiPriority w:val="0"/>
  </w:style>
  <w:style w:type="character" w:customStyle="1" w:styleId="72">
    <w:name w:val="Footer Char"/>
    <w:basedOn w:val="24"/>
    <w:qFormat/>
    <w:uiPriority w:val="0"/>
  </w:style>
  <w:style w:type="character" w:customStyle="1" w:styleId="73">
    <w:name w:val="apple-style-span"/>
    <w:basedOn w:val="24"/>
    <w:uiPriority w:val="0"/>
  </w:style>
  <w:style w:type="character" w:customStyle="1" w:styleId="74">
    <w:name w:val="Title Char"/>
    <w:qFormat/>
    <w:uiPriority w:val="0"/>
    <w:rPr>
      <w:b/>
      <w:bCs/>
      <w:sz w:val="24"/>
      <w:szCs w:val="24"/>
    </w:rPr>
  </w:style>
  <w:style w:type="character" w:customStyle="1" w:styleId="75">
    <w:name w:val="Subtitle Char"/>
    <w:uiPriority w:val="0"/>
    <w:rPr>
      <w:rFonts w:ascii="Cambria" w:hAnsi="Cambria" w:eastAsia="Times New Roman" w:cs="Times New Roman"/>
      <w:sz w:val="24"/>
      <w:szCs w:val="24"/>
    </w:rPr>
  </w:style>
  <w:style w:type="character" w:customStyle="1" w:styleId="76">
    <w:name w:val="Body Text Char"/>
    <w:uiPriority w:val="0"/>
    <w:rPr>
      <w:rFonts w:ascii="Arial" w:hAnsi="Arial" w:cs="Arial"/>
      <w:sz w:val="22"/>
    </w:rPr>
  </w:style>
  <w:style w:type="paragraph" w:customStyle="1" w:styleId="77">
    <w:name w:val="Heading"/>
    <w:basedOn w:val="1"/>
    <w:next w:val="11"/>
    <w:uiPriority w:val="0"/>
    <w:pPr>
      <w:keepNext/>
      <w:spacing w:before="240" w:after="120"/>
    </w:pPr>
    <w:rPr>
      <w:rFonts w:ascii="Arial" w:hAnsi="Arial" w:eastAsia="Microsoft YaHei" w:cs="Mangal"/>
      <w:sz w:val="28"/>
      <w:szCs w:val="28"/>
    </w:rPr>
  </w:style>
  <w:style w:type="paragraph" w:customStyle="1" w:styleId="78">
    <w:name w:val="Index"/>
    <w:basedOn w:val="1"/>
    <w:qFormat/>
    <w:uiPriority w:val="0"/>
    <w:pPr>
      <w:suppressLineNumbers/>
    </w:pPr>
    <w:rPr>
      <w:rFonts w:cs="Mangal"/>
    </w:rPr>
  </w:style>
  <w:style w:type="paragraph" w:customStyle="1" w:styleId="79">
    <w:name w:val="Company Name One"/>
    <w:basedOn w:val="1"/>
    <w:next w:val="1"/>
    <w:uiPriority w:val="0"/>
    <w:pPr>
      <w:tabs>
        <w:tab w:val="left" w:pos="1440"/>
        <w:tab w:val="right" w:pos="6480"/>
      </w:tabs>
      <w:overflowPunct/>
      <w:autoSpaceDE/>
      <w:spacing w:before="60" w:line="220" w:lineRule="atLeast"/>
      <w:textAlignment w:val="auto"/>
    </w:pPr>
    <w:rPr>
      <w:rFonts w:ascii="Garamond" w:hAnsi="Garamond" w:cs="Garamond"/>
      <w:sz w:val="22"/>
    </w:rPr>
  </w:style>
  <w:style w:type="paragraph" w:styleId="80">
    <w:name w:val="List Paragraph"/>
    <w:basedOn w:val="1"/>
    <w:qFormat/>
    <w:uiPriority w:val="0"/>
    <w:pPr>
      <w:overflowPunct/>
      <w:autoSpaceDE/>
      <w:spacing w:after="200" w:line="276" w:lineRule="auto"/>
      <w:ind w:left="720"/>
      <w:textAlignment w:val="auto"/>
    </w:pPr>
    <w:rPr>
      <w:rFonts w:ascii="Calibri" w:hAnsi="Calibri" w:eastAsia="Calibri" w:cs="Calibri"/>
      <w:sz w:val="22"/>
      <w:szCs w:val="22"/>
    </w:rPr>
  </w:style>
  <w:style w:type="paragraph" w:styleId="81">
    <w:name w:val="No Spacing"/>
    <w:qFormat/>
    <w:uiPriority w:val="0"/>
    <w:pPr>
      <w:suppressAutoHyphens/>
    </w:pPr>
    <w:rPr>
      <w:rFonts w:ascii="Calibri" w:hAnsi="Calibri" w:eastAsia="Times New Roman" w:cs="Calibri"/>
      <w:sz w:val="22"/>
      <w:szCs w:val="22"/>
      <w:lang w:val="en-US" w:eastAsia="ar-SA" w:bidi="ar-SA"/>
    </w:rPr>
  </w:style>
  <w:style w:type="character" w:customStyle="1" w:styleId="82">
    <w:name w:val="Balloon Text Char"/>
    <w:basedOn w:val="24"/>
    <w:link w:val="10"/>
    <w:semiHidden/>
    <w:uiPriority w:val="99"/>
    <w:rPr>
      <w:rFonts w:ascii="Tahoma" w:hAnsi="Tahoma" w:cs="Tahoma"/>
      <w:sz w:val="16"/>
      <w:szCs w:val="16"/>
      <w:lang w:eastAsia="ar-SA" w:bidi="ar-SA"/>
    </w:rPr>
  </w:style>
  <w:style w:type="table" w:customStyle="1" w:styleId="83">
    <w:name w:val="_Style 15"/>
    <w:basedOn w:val="28"/>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971</Words>
  <Characters>5536</Characters>
  <Lines>46</Lines>
  <Paragraphs>12</Paragraphs>
  <TotalTime>110</TotalTime>
  <ScaleCrop>false</ScaleCrop>
  <LinksUpToDate>false</LinksUpToDate>
  <CharactersWithSpaces>6495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2016-02-29T04:21:00Z</dcterms:created>
  <dc:creator>vinay</dc:creator>
  <cp:lastModifiedBy>Administrator</cp:lastModifiedBy>
  <cp:lastPrinted>2113-01-01T00:00:00Z</cp:lastPrinted>
  <dcterms:modified xsi:type="dcterms:W3CDTF">2020-01-02T05:57:04Z</dcterms:modified>
  <dc:title>naveen</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nay  vemuri">
    <vt:lpwstr>vinay vemuri</vt:lpwstr>
  </property>
  <property fmtid="{D5CDD505-2E9C-101B-9397-08002B2CF9AE}" pid="3" name="KSOProductBuildVer">
    <vt:lpwstr>1033-11.2.0.9107</vt:lpwstr>
  </property>
</Properties>
</file>